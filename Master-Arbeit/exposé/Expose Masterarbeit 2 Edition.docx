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0AA9D4" w14:textId="77777777" w:rsidR="00365EE2" w:rsidRDefault="00365EE2">
      <w:pPr>
        <w:pStyle w:val="Titel"/>
      </w:pPr>
      <w:r>
        <w:t>Exposé Masterarbeit</w:t>
      </w:r>
    </w:p>
    <w:p w14:paraId="3F21EB94" w14:textId="77777777" w:rsidR="00365EE2" w:rsidRDefault="00365EE2">
      <w:pPr>
        <w:pStyle w:val="berschrift1"/>
        <w:rPr>
          <w:rStyle w:val="berschrift2Zchn"/>
        </w:rPr>
      </w:pPr>
      <w:r>
        <w:t>Organisatorisches</w:t>
      </w:r>
    </w:p>
    <w:p w14:paraId="13576423" w14:textId="77777777" w:rsidR="00365EE2" w:rsidRDefault="00365EE2">
      <w:r>
        <w:rPr>
          <w:rStyle w:val="berschrift2Zchn"/>
        </w:rPr>
        <w:t>Bearbeiter</w:t>
      </w:r>
      <w:r>
        <w:br/>
        <w:t xml:space="preserve">Konstantin Tkachuk, </w:t>
      </w:r>
      <w:hyperlink r:id="rId6" w:history="1">
        <w:r>
          <w:rPr>
            <w:rStyle w:val="Hyperlink"/>
          </w:rPr>
          <w:t>konstantin.tkachuk@tu-dortmund.de</w:t>
        </w:r>
      </w:hyperlink>
      <w:r>
        <w:t>, 0174/2496266</w:t>
      </w:r>
    </w:p>
    <w:p w14:paraId="1AA93E40" w14:textId="77777777" w:rsidR="00365EE2" w:rsidRDefault="00365EE2">
      <w:pPr>
        <w:pStyle w:val="berschrift2"/>
        <w:rPr>
          <w:rFonts w:ascii="Calibri" w:hAnsi="Calibri" w:cs="Calibri"/>
          <w:color w:val="00000A"/>
          <w:sz w:val="22"/>
          <w:szCs w:val="22"/>
        </w:rPr>
      </w:pPr>
      <w:r>
        <w:t>Betreuer</w:t>
      </w:r>
    </w:p>
    <w:p w14:paraId="69C5E52E" w14:textId="77777777" w:rsidR="00365EE2" w:rsidRDefault="00365EE2">
      <w:pPr>
        <w:pStyle w:val="berschrift2"/>
        <w:rPr>
          <w:rFonts w:ascii="Calibri" w:hAnsi="Calibri" w:cs="Calibri"/>
          <w:color w:val="00000A"/>
          <w:sz w:val="22"/>
          <w:szCs w:val="22"/>
        </w:rPr>
      </w:pPr>
      <w:r>
        <w:rPr>
          <w:rFonts w:ascii="Calibri" w:hAnsi="Calibri" w:cs="Calibri"/>
          <w:color w:val="00000A"/>
          <w:sz w:val="22"/>
          <w:szCs w:val="22"/>
        </w:rPr>
        <w:t xml:space="preserve">Prof. Dr.-Ing. Olaf Spinczyk, OH 16, Raum E01, (0231) 755-6322, </w:t>
      </w:r>
      <w:hyperlink r:id="rId7" w:history="1">
        <w:r>
          <w:rPr>
            <w:rStyle w:val="Hyperlink"/>
            <w:rFonts w:ascii="Calibri" w:hAnsi="Calibri" w:cs="Calibri"/>
            <w:color w:val="00000A"/>
            <w:sz w:val="22"/>
            <w:szCs w:val="22"/>
          </w:rPr>
          <w:t>olaf.spinczyk@tu-dortmund.de</w:t>
        </w:r>
      </w:hyperlink>
    </w:p>
    <w:p w14:paraId="67F5FDEF" w14:textId="77777777" w:rsidR="00365EE2" w:rsidRDefault="00365EE2">
      <w:pPr>
        <w:pStyle w:val="berschrift2"/>
      </w:pPr>
      <w:r>
        <w:rPr>
          <w:rFonts w:ascii="Calibri" w:hAnsi="Calibri" w:cs="Calibri"/>
          <w:color w:val="00000A"/>
          <w:sz w:val="22"/>
          <w:szCs w:val="22"/>
        </w:rPr>
        <w:t xml:space="preserve">Sven Seiler, Materna GmbH, 0231 / 5599 8902, </w:t>
      </w:r>
      <w:hyperlink r:id="rId8" w:history="1">
        <w:r>
          <w:rPr>
            <w:rStyle w:val="Hyperlink"/>
            <w:rFonts w:ascii="Calibri" w:hAnsi="Calibri" w:cs="Calibri"/>
            <w:sz w:val="22"/>
            <w:szCs w:val="22"/>
          </w:rPr>
          <w:t>sven.seiler@materna.de</w:t>
        </w:r>
      </w:hyperlink>
    </w:p>
    <w:p w14:paraId="631BAD10" w14:textId="77777777" w:rsidR="00365EE2" w:rsidRDefault="00365EE2">
      <w:pPr>
        <w:pStyle w:val="Textkrper"/>
      </w:pPr>
    </w:p>
    <w:p w14:paraId="37CB2697" w14:textId="77777777" w:rsidR="00365EE2" w:rsidRDefault="00365EE2">
      <w:pPr>
        <w:pStyle w:val="berschrift2"/>
      </w:pPr>
      <w:r>
        <w:t>Zeitplanung</w:t>
      </w:r>
    </w:p>
    <w:p w14:paraId="0794384A" w14:textId="77777777" w:rsidR="00365EE2" w:rsidRDefault="00365EE2">
      <w:r>
        <w:t>Nachfolgend eine vorläufige Planung der zeitlichen Abfolge zur Masterarbeit. Die Zeiten können sich noch verschieben. Eine detaillierte Planung ist erst nach der Literaturrecherche und „state of the art“-Analyse möglich.</w:t>
      </w:r>
    </w:p>
    <w:p w14:paraId="5C4022A8" w14:textId="77777777" w:rsidR="00365EE2" w:rsidRDefault="00365EE2">
      <w:pPr>
        <w:pStyle w:val="Listenabsatz1"/>
        <w:numPr>
          <w:ilvl w:val="0"/>
          <w:numId w:val="4"/>
        </w:numPr>
      </w:pPr>
      <w:r>
        <w:t>15.06.: Start der Arbeit</w:t>
      </w:r>
    </w:p>
    <w:p w14:paraId="237E7494" w14:textId="77777777" w:rsidR="00365EE2" w:rsidRDefault="00365EE2">
      <w:pPr>
        <w:pStyle w:val="Listenabsatz1"/>
        <w:numPr>
          <w:ilvl w:val="0"/>
          <w:numId w:val="4"/>
        </w:numPr>
      </w:pPr>
      <w:r>
        <w:t>30.06.: „State of the art“-Analyse abgeschlossen, Erster Architektur Entwurf</w:t>
      </w:r>
    </w:p>
    <w:p w14:paraId="454B1AAC" w14:textId="77777777" w:rsidR="00365EE2" w:rsidRDefault="00365EE2">
      <w:pPr>
        <w:pStyle w:val="Listenabsatz1"/>
        <w:numPr>
          <w:ilvl w:val="0"/>
          <w:numId w:val="4"/>
        </w:numPr>
      </w:pPr>
      <w:r>
        <w:t>15.07.: Literaturrecherche und Inhaltsverzeichnis und Struktur der Arbeit beschlossen</w:t>
      </w:r>
    </w:p>
    <w:p w14:paraId="6D4B0835" w14:textId="77777777" w:rsidR="00365EE2" w:rsidRDefault="00365EE2">
      <w:pPr>
        <w:pStyle w:val="Listenabsatz1"/>
        <w:numPr>
          <w:ilvl w:val="0"/>
          <w:numId w:val="4"/>
        </w:numPr>
      </w:pPr>
      <w:r>
        <w:t>15.07.: Anmeldung der Arbeit beim Prüfungsamt</w:t>
      </w:r>
    </w:p>
    <w:p w14:paraId="7286BD48" w14:textId="77777777" w:rsidR="00365EE2" w:rsidRDefault="00365EE2">
      <w:pPr>
        <w:pStyle w:val="Listenabsatz1"/>
        <w:numPr>
          <w:ilvl w:val="0"/>
          <w:numId w:val="4"/>
        </w:numPr>
      </w:pPr>
      <w:r>
        <w:t>15.08.: Fertigstellung eines Entwurf des Prototypen inkl. Datenmodell u. Systemarchitektur in UML</w:t>
      </w:r>
    </w:p>
    <w:p w14:paraId="36185FE1" w14:textId="77777777" w:rsidR="00365EE2" w:rsidRDefault="00365EE2">
      <w:pPr>
        <w:pStyle w:val="Listenabsatz1"/>
        <w:numPr>
          <w:ilvl w:val="0"/>
          <w:numId w:val="4"/>
        </w:numPr>
      </w:pPr>
      <w:r>
        <w:t>15.08. – 15.11.: Implementierung</w:t>
      </w:r>
    </w:p>
    <w:p w14:paraId="602303CB" w14:textId="77777777" w:rsidR="00365EE2" w:rsidRDefault="00365EE2">
      <w:pPr>
        <w:pStyle w:val="Listenabsatz1"/>
        <w:numPr>
          <w:ilvl w:val="0"/>
          <w:numId w:val="4"/>
        </w:numPr>
      </w:pPr>
      <w:r>
        <w:t>22.12.: Evaluation des Prototypen abgeschlossen</w:t>
      </w:r>
    </w:p>
    <w:p w14:paraId="3A556068" w14:textId="77777777" w:rsidR="00365EE2" w:rsidRDefault="00365EE2">
      <w:pPr>
        <w:pStyle w:val="Listenabsatz1"/>
        <w:numPr>
          <w:ilvl w:val="0"/>
          <w:numId w:val="4"/>
        </w:numPr>
      </w:pPr>
      <w:r>
        <w:t>22.12.2016: „Draft“ der Arbeit fertig gestellt</w:t>
      </w:r>
    </w:p>
    <w:p w14:paraId="78605191" w14:textId="77777777" w:rsidR="00365EE2" w:rsidRDefault="00365EE2">
      <w:pPr>
        <w:pStyle w:val="Listenabsatz1"/>
        <w:numPr>
          <w:ilvl w:val="0"/>
          <w:numId w:val="4"/>
        </w:numPr>
      </w:pPr>
      <w:r>
        <w:t>15.01.17: Arbeit fertig gestellt und Abgabe beim Prüfungsamt</w:t>
      </w:r>
    </w:p>
    <w:p w14:paraId="22261513" w14:textId="77777777" w:rsidR="00365EE2" w:rsidRDefault="00365EE2">
      <w:pPr>
        <w:pStyle w:val="berschrift1"/>
      </w:pPr>
    </w:p>
    <w:p w14:paraId="2A0334DF" w14:textId="77777777" w:rsidR="00365EE2" w:rsidRDefault="00365EE2">
      <w:pPr>
        <w:pStyle w:val="berschrift1"/>
        <w:pageBreakBefore/>
      </w:pPr>
      <w:r>
        <w:lastRenderedPageBreak/>
        <w:t>Inhaltliches</w:t>
      </w:r>
    </w:p>
    <w:p w14:paraId="581026FA" w14:textId="77777777" w:rsidR="00365EE2" w:rsidRDefault="00365EE2">
      <w:pPr>
        <w:pStyle w:val="berschrift2"/>
      </w:pPr>
      <w:r>
        <w:t>Arbeitstitel</w:t>
      </w:r>
    </w:p>
    <w:p w14:paraId="7EB42819" w14:textId="77777777" w:rsidR="00365EE2" w:rsidRDefault="00365EE2">
      <w:pPr>
        <w:pStyle w:val="Textkrper"/>
      </w:pPr>
      <w:r>
        <w:t>Vorläufiger Arbeitstitel, kann sich noch ändern. Evtl. ein äquivalenter Titel auf Deutsch.</w:t>
      </w:r>
    </w:p>
    <w:p w14:paraId="60733AC5" w14:textId="77777777" w:rsidR="00365EE2" w:rsidRPr="002B0FBF" w:rsidRDefault="00365EE2">
      <w:pPr>
        <w:pStyle w:val="Listenabsatz1"/>
        <w:numPr>
          <w:ilvl w:val="0"/>
          <w:numId w:val="2"/>
        </w:numPr>
        <w:rPr>
          <w:lang w:val="en-US"/>
        </w:rPr>
      </w:pPr>
      <w:r w:rsidRPr="002B0FBF">
        <w:rPr>
          <w:lang w:val="en-US"/>
        </w:rPr>
        <w:t>Open service and thing framework for smart reasoning based on Eclipse Open IoT Stack</w:t>
      </w:r>
    </w:p>
    <w:p w14:paraId="3FA282CA" w14:textId="77777777" w:rsidR="00365EE2" w:rsidRDefault="00365EE2">
      <w:pPr>
        <w:pStyle w:val="Listenabsatz1"/>
        <w:ind w:left="0"/>
      </w:pPr>
      <w:r>
        <w:t>Mögliche Acronyme:</w:t>
      </w:r>
    </w:p>
    <w:p w14:paraId="58805673" w14:textId="77777777" w:rsidR="00365EE2" w:rsidRPr="002B0FBF" w:rsidRDefault="00365EE2">
      <w:pPr>
        <w:pStyle w:val="Listenabsatz1"/>
        <w:numPr>
          <w:ilvl w:val="0"/>
          <w:numId w:val="6"/>
        </w:numPr>
        <w:rPr>
          <w:lang w:val="en-US"/>
        </w:rPr>
      </w:pPr>
      <w:r w:rsidRPr="002B0FBF">
        <w:rPr>
          <w:lang w:val="en-US"/>
        </w:rPr>
        <w:t>OuTSmARt - Open Thing Service frAmwork Reasoning</w:t>
      </w:r>
    </w:p>
    <w:p w14:paraId="4E81562A" w14:textId="77777777" w:rsidR="00365EE2" w:rsidRDefault="00365EE2">
      <w:pPr>
        <w:pStyle w:val="Listenabsatz1"/>
        <w:numPr>
          <w:ilvl w:val="0"/>
          <w:numId w:val="6"/>
        </w:numPr>
      </w:pPr>
      <w:r>
        <w:t>OfFShoRE - Open Framwork Smart REasoning</w:t>
      </w:r>
    </w:p>
    <w:p w14:paraId="52D361AC" w14:textId="77777777" w:rsidR="00365EE2" w:rsidRDefault="00365EE2">
      <w:pPr>
        <w:pStyle w:val="berschrift2"/>
      </w:pPr>
      <w:r>
        <w:t>Kurzbeschreibung des Themas („Problemstellung“)</w:t>
      </w:r>
    </w:p>
    <w:p w14:paraId="1256EA37" w14:textId="77777777" w:rsidR="00365EE2" w:rsidRDefault="00365EE2">
      <w:pPr>
        <w:pStyle w:val="Textkrper"/>
      </w:pPr>
      <w:r>
        <w:t>Vorwort: Der Text ist in viele möglichst in sich abgeschlossene Absätze gegliedert um die Editierung zu erleichtern.</w:t>
      </w:r>
    </w:p>
    <w:p w14:paraId="2B63F495" w14:textId="77777777" w:rsidR="00365EE2" w:rsidRPr="002B0FBF" w:rsidRDefault="00365EE2">
      <w:pPr>
        <w:pStyle w:val="Textkrper"/>
      </w:pPr>
    </w:p>
    <w:p w14:paraId="34AABF3D" w14:textId="77777777" w:rsidR="00365EE2" w:rsidRPr="002B0FBF" w:rsidRDefault="00365EE2">
      <w:pPr>
        <w:pStyle w:val="Textkrper"/>
      </w:pPr>
      <w:r w:rsidRPr="002B0FBF">
        <w:t xml:space="preserve">Die enorm steigende Anzahl von „intelligenten Gegenständen“ mit eingebetteten Computern, die den Menschen im alltäglichen Leben unterstützen sollen, hat zu der Prägung des Begriffs „Internet der Dinge“ (IoT) geführt. Jedes dieser Dinge hat seine eigene Funktionalität und stellt eine große Menge an Daten zur Verfügung. Gruppen von diesen Geräten sind bereits in übergreifende Services gebündelt, so können beispielsweise intelligente Lampen eines Herstellers durch eine von ihm bereitgestellte Schnittstelle über das Internet ferngesteuert werden. </w:t>
      </w:r>
    </w:p>
    <w:p w14:paraId="1577491A" w14:textId="2C5A808D" w:rsidR="00365EE2" w:rsidRPr="002B0FBF" w:rsidRDefault="00365EE2">
      <w:pPr>
        <w:pStyle w:val="Textkrper"/>
      </w:pPr>
      <w:r w:rsidRPr="002B0FBF">
        <w:t>A</w:t>
      </w:r>
      <w:r w:rsidR="00125934" w:rsidRPr="002B0FBF">
        <w:t xml:space="preserve">ls Untergruppe </w:t>
      </w:r>
      <w:r w:rsidRPr="002B0FBF">
        <w:t xml:space="preserve">des IoT hat sich das Smart-Home gebildet, wobei die elektronische Steuerung von ausgewählten Geräten mit einer Rule Engine kombiniert wird um eine Automatisierung des Geräteverhaltens zu erreichen. </w:t>
      </w:r>
    </w:p>
    <w:p w14:paraId="1C3C17EE" w14:textId="09ABB0C9" w:rsidR="00365EE2" w:rsidRPr="002B0FBF" w:rsidRDefault="00365EE2">
      <w:pPr>
        <w:pStyle w:val="Textkrper"/>
      </w:pPr>
      <w:r w:rsidRPr="002B0FBF">
        <w:t xml:space="preserve">Leider befindet sich </w:t>
      </w:r>
      <w:r w:rsidR="00125934" w:rsidRPr="002B0FBF">
        <w:t>das systemübergreifende</w:t>
      </w:r>
      <w:r w:rsidRPr="002B0FBF">
        <w:t xml:space="preserve"> Zusammen</w:t>
      </w:r>
      <w:r w:rsidR="00125934" w:rsidRPr="002B0FBF">
        <w:t>spiel</w:t>
      </w:r>
      <w:r w:rsidRPr="002B0FBF">
        <w:t xml:space="preserve"> der unterschiedlichen Services derzeit noch in den Kinderschuhen. Services</w:t>
      </w:r>
      <w:r w:rsidR="00CC5A6B" w:rsidRPr="002B0FBF">
        <w:t xml:space="preserve"> einzelner Hersteller</w:t>
      </w:r>
      <w:r w:rsidRPr="002B0FBF">
        <w:t xml:space="preserve"> sind voneinander unabhängig und lassen sich nicht miteinander verknüpfen um ein Ganzes zu schaffen, was größer als die Summe seiner Teile wäre.</w:t>
      </w:r>
    </w:p>
    <w:p w14:paraId="486EC2C1" w14:textId="448522C0" w:rsidR="00365EE2" w:rsidRPr="002B0FBF" w:rsidRDefault="00365EE2">
      <w:pPr>
        <w:pStyle w:val="Textkrper"/>
      </w:pPr>
      <w:r w:rsidRPr="002B0FBF">
        <w:t xml:space="preserve">Aktuell gibt es zahlreiche Unternehmen und Frameworks, die </w:t>
      </w:r>
      <w:r w:rsidR="00CC5A6B" w:rsidRPr="002B0FBF">
        <w:t xml:space="preserve">sich </w:t>
      </w:r>
      <w:r w:rsidRPr="002B0FBF">
        <w:t xml:space="preserve">mit den oben genannten Problemstellungen intensiv </w:t>
      </w:r>
      <w:r w:rsidR="00CC5A6B" w:rsidRPr="002B0FBF">
        <w:t>auseinandersetze</w:t>
      </w:r>
      <w:r w:rsidR="00125934" w:rsidRPr="002B0FBF">
        <w:t>n</w:t>
      </w:r>
      <w:r w:rsidRPr="002B0FBF">
        <w:t xml:space="preserve">. Eine bekannte Lösung ist, </w:t>
      </w:r>
      <w:r w:rsidR="00CC5A6B" w:rsidRPr="002B0FBF">
        <w:t xml:space="preserve">welches </w:t>
      </w:r>
      <w:r w:rsidRPr="002B0FBF">
        <w:t>eine große Anzahl verschiedener Services (</w:t>
      </w:r>
      <w:r w:rsidRPr="002B0FBF">
        <w:rPr>
          <w:i/>
        </w:rPr>
        <w:t>Facebook</w:t>
      </w:r>
      <w:r w:rsidRPr="002B0FBF">
        <w:t xml:space="preserve">, </w:t>
      </w:r>
      <w:r w:rsidRPr="002B0FBF">
        <w:rPr>
          <w:i/>
        </w:rPr>
        <w:t>Phillips Hue</w:t>
      </w:r>
      <w:r w:rsidRPr="002B0FBF">
        <w:t xml:space="preserve">, </w:t>
      </w:r>
      <w:r w:rsidRPr="002B0FBF">
        <w:rPr>
          <w:i/>
        </w:rPr>
        <w:t>Dropbox</w:t>
      </w:r>
      <w:r w:rsidRPr="002B0FBF">
        <w:t xml:space="preserve">, etc.) integriert und eine rudimentäre Rule Engine anbietet, die es erlaubt </w:t>
      </w:r>
      <w:r w:rsidR="00CC5A6B" w:rsidRPr="002B0FBF">
        <w:t xml:space="preserve">auf eine einfache Art und Weise </w:t>
      </w:r>
      <w:r w:rsidRPr="002B0FBF">
        <w:t>serviceübergreifende „if this than that“</w:t>
      </w:r>
      <w:r w:rsidR="00125934" w:rsidRPr="002B0FBF">
        <w:t xml:space="preserve"> </w:t>
      </w:r>
      <w:r w:rsidRPr="002B0FBF">
        <w:t>Anweisungen zu hinterlegen</w:t>
      </w:r>
      <w:r w:rsidR="00CC5A6B" w:rsidRPr="002B0FBF">
        <w:t>, die der klassischen „EDV“ ähneln</w:t>
      </w:r>
      <w:r w:rsidRPr="002B0FBF">
        <w:t xml:space="preserve">. </w:t>
      </w:r>
      <w:r w:rsidR="00CC5A6B" w:rsidRPr="002B0FBF">
        <w:t xml:space="preserve">Bis dato </w:t>
      </w:r>
      <w:r w:rsidRPr="002B0FBF">
        <w:t xml:space="preserve">lassen sich komplexere Szenarien mit IFTTT nicht abbilden. </w:t>
      </w:r>
    </w:p>
    <w:p w14:paraId="5C322FEB" w14:textId="571DF218" w:rsidR="00365EE2" w:rsidRPr="002B0FBF" w:rsidRDefault="00365EE2">
      <w:pPr>
        <w:pStyle w:val="Textkrper"/>
      </w:pPr>
      <w:r w:rsidRPr="002B0FBF">
        <w:t xml:space="preserve">Von anderen Anbietern werden </w:t>
      </w:r>
      <w:r w:rsidR="002B1118" w:rsidRPr="002B0FBF">
        <w:t xml:space="preserve">für </w:t>
      </w:r>
      <w:r w:rsidRPr="002B0FBF">
        <w:t>IoT ausgelegte Rule Engines verschiedener Komplexität angeboten. Hierzu gehören beispielsweise die Rule Engine</w:t>
      </w:r>
      <w:r w:rsidR="00125934" w:rsidRPr="002B0FBF">
        <w:t xml:space="preserve"> des </w:t>
      </w:r>
      <w:r w:rsidR="00125934" w:rsidRPr="002B0FBF">
        <w:rPr>
          <w:i/>
        </w:rPr>
        <w:t>AWS IoT</w:t>
      </w:r>
      <w:r w:rsidRPr="002B0FBF">
        <w:t xml:space="preserve">, welche speziell auf die Zusammenarbeit der verschiedenen Amazon Web Services ausgelegt ist oder die </w:t>
      </w:r>
      <w:r w:rsidRPr="002B0FBF">
        <w:rPr>
          <w:i/>
        </w:rPr>
        <w:t>Waylay</w:t>
      </w:r>
      <w:r w:rsidRPr="002B0FBF">
        <w:t xml:space="preserve"> Rule Engine, die komplexe Inferenzen und den Umgang mit Unsicherheit anbietet.</w:t>
      </w:r>
    </w:p>
    <w:p w14:paraId="0C6520FE" w14:textId="1173609C" w:rsidR="00365EE2" w:rsidRPr="002B0FBF" w:rsidRDefault="00365EE2">
      <w:pPr>
        <w:pStyle w:val="Textkrper"/>
      </w:pPr>
      <w:r w:rsidRPr="002B0FBF">
        <w:t xml:space="preserve">Ziel dieser Arbeit ist es ein </w:t>
      </w:r>
      <w:r w:rsidR="002B1118" w:rsidRPr="002B0FBF">
        <w:t xml:space="preserve">über die o.g. Ansätze hinausgehendes </w:t>
      </w:r>
      <w:r w:rsidRPr="002B0FBF">
        <w:t xml:space="preserve">Framework zu schaffen, </w:t>
      </w:r>
      <w:r w:rsidR="002B1118" w:rsidRPr="002B0FBF">
        <w:t xml:space="preserve">welches </w:t>
      </w:r>
      <w:r w:rsidRPr="002B0FBF">
        <w:t xml:space="preserve">als zentrale Schnittstelle </w:t>
      </w:r>
      <w:r w:rsidR="002B1118" w:rsidRPr="002B0FBF">
        <w:t xml:space="preserve">für die Zusammenarbeit und zum Mediieren </w:t>
      </w:r>
      <w:r w:rsidRPr="002B0FBF">
        <w:t xml:space="preserve">von unterschiedlichen Services dienen soll. Es soll offen sein für die Einbindung von neuen Services und </w:t>
      </w:r>
      <w:r w:rsidR="002B1118" w:rsidRPr="002B0FBF">
        <w:rPr>
          <w:i/>
        </w:rPr>
        <w:t>things</w:t>
      </w:r>
      <w:r w:rsidRPr="002B0FBF">
        <w:t xml:space="preserve">. Bei den Services kann es sich sowohl um Gerätesteuerungsdienste, wie </w:t>
      </w:r>
      <w:r w:rsidRPr="002B0FBF">
        <w:rPr>
          <w:i/>
          <w:iCs/>
        </w:rPr>
        <w:t>Garage</w:t>
      </w:r>
      <w:r w:rsidR="002B1118" w:rsidRPr="002B0FBF">
        <w:rPr>
          <w:i/>
          <w:iCs/>
        </w:rPr>
        <w:t>.</w:t>
      </w:r>
      <w:r w:rsidRPr="002B0FBF">
        <w:rPr>
          <w:i/>
          <w:iCs/>
        </w:rPr>
        <w:t>IO</w:t>
      </w:r>
      <w:r w:rsidRPr="002B0FBF">
        <w:t xml:space="preserve"> oder </w:t>
      </w:r>
      <w:r w:rsidRPr="002B0FBF">
        <w:rPr>
          <w:i/>
          <w:iCs/>
        </w:rPr>
        <w:t>Phillips Hue</w:t>
      </w:r>
      <w:r w:rsidRPr="002B0FBF">
        <w:t xml:space="preserve">, als auch hardwareunabhängige Dienste wie </w:t>
      </w:r>
      <w:r w:rsidR="002B1118" w:rsidRPr="002B0FBF">
        <w:t xml:space="preserve">die </w:t>
      </w:r>
      <w:r w:rsidRPr="002B0FBF">
        <w:rPr>
          <w:i/>
          <w:iCs/>
        </w:rPr>
        <w:t>Flickr API</w:t>
      </w:r>
      <w:r w:rsidRPr="002B0FBF">
        <w:t xml:space="preserve"> oder </w:t>
      </w:r>
      <w:r w:rsidRPr="002B0FBF">
        <w:rPr>
          <w:i/>
          <w:iCs/>
        </w:rPr>
        <w:t>Twitter</w:t>
      </w:r>
      <w:r w:rsidR="002B1118" w:rsidRPr="002B0FBF">
        <w:t xml:space="preserve"> handeln.</w:t>
      </w:r>
      <w:r w:rsidRPr="002B0FBF">
        <w:t xml:space="preserve"> </w:t>
      </w:r>
    </w:p>
    <w:p w14:paraId="1EAF62DA" w14:textId="59564106" w:rsidR="00365EE2" w:rsidRPr="002B0FBF" w:rsidRDefault="00365EE2">
      <w:pPr>
        <w:pStyle w:val="Textkrper"/>
      </w:pPr>
      <w:r w:rsidRPr="002B0FBF">
        <w:t>Außerdem soll das Framework es erlauben Geräte</w:t>
      </w:r>
      <w:r w:rsidR="002B1118" w:rsidRPr="002B0FBF">
        <w:t xml:space="preserve"> </w:t>
      </w:r>
      <w:r w:rsidRPr="002B0FBF">
        <w:t>/</w:t>
      </w:r>
      <w:r w:rsidR="002B1118" w:rsidRPr="002B0FBF">
        <w:t xml:space="preserve"> </w:t>
      </w:r>
      <w:r w:rsidRPr="002B0FBF">
        <w:t xml:space="preserve">Entitäten unter </w:t>
      </w:r>
      <w:r w:rsidR="00A00058" w:rsidRPr="002B0FBF">
        <w:t xml:space="preserve">Einbeziehung </w:t>
      </w:r>
      <w:r w:rsidRPr="002B0FBF">
        <w:t xml:space="preserve">von bedingten Anweisungen automatisch zu steuern. Dabei sollen verschiedene Services </w:t>
      </w:r>
      <w:r w:rsidR="00A00058" w:rsidRPr="002B0FBF">
        <w:t xml:space="preserve">miteinander </w:t>
      </w:r>
      <w:r w:rsidRPr="002B0FBF">
        <w:t>interagieren</w:t>
      </w:r>
      <w:r w:rsidR="00A00058" w:rsidRPr="002B0FBF">
        <w:t xml:space="preserve"> und durch das Framework mediier</w:t>
      </w:r>
      <w:r w:rsidR="00125934" w:rsidRPr="002B0FBF">
        <w:t>t</w:t>
      </w:r>
      <w:r w:rsidR="00A00058" w:rsidRPr="002B0FBF">
        <w:t xml:space="preserve"> werden</w:t>
      </w:r>
      <w:r w:rsidRPr="002B0FBF">
        <w:t xml:space="preserve"> können. Beispielsweise können in einem Smart-Home </w:t>
      </w:r>
      <w:r w:rsidR="00A00058" w:rsidRPr="002B0FBF">
        <w:lastRenderedPageBreak/>
        <w:t>nahen</w:t>
      </w:r>
      <w:r w:rsidR="00125934" w:rsidRPr="002B0FBF">
        <w:t xml:space="preserve"> </w:t>
      </w:r>
      <w:r w:rsidRPr="002B0FBF">
        <w:t>Szenario bei Öffnen der Garagentür die Lichter</w:t>
      </w:r>
      <w:r w:rsidR="00A00058" w:rsidRPr="002B0FBF">
        <w:t xml:space="preserve"> im Haus</w:t>
      </w:r>
      <w:r w:rsidRPr="002B0FBF">
        <w:t xml:space="preserve"> angehen. Dabei würden die Information, dass die Garagentür geöffnet wurde, durch den </w:t>
      </w:r>
      <w:r w:rsidRPr="002B0FBF">
        <w:rPr>
          <w:i/>
          <w:iCs/>
        </w:rPr>
        <w:t>Garage IO</w:t>
      </w:r>
      <w:r w:rsidRPr="002B0FBF">
        <w:t xml:space="preserve"> Service bereitgestellt</w:t>
      </w:r>
      <w:r w:rsidR="00A00058" w:rsidRPr="002B0FBF">
        <w:t xml:space="preserve"> und </w:t>
      </w:r>
      <w:r w:rsidRPr="002B0FBF">
        <w:t xml:space="preserve">die Lampen durch </w:t>
      </w:r>
      <w:r w:rsidRPr="002B0FBF">
        <w:rPr>
          <w:i/>
          <w:iCs/>
        </w:rPr>
        <w:t>Phillips Hue</w:t>
      </w:r>
      <w:r w:rsidRPr="002B0FBF">
        <w:t xml:space="preserve"> gesteuert werden. Alternativ sind auch Smart-Home</w:t>
      </w:r>
      <w:r w:rsidR="009A1486" w:rsidRPr="002B0FBF">
        <w:t xml:space="preserve"> </w:t>
      </w:r>
      <w:r w:rsidRPr="002B0FBF">
        <w:t xml:space="preserve">ferne Szenarien möglich, wie das automatische Posten eines Tweets wenn ein Foto gemacht wurde. </w:t>
      </w:r>
    </w:p>
    <w:p w14:paraId="49700FF9" w14:textId="4CBAE98C" w:rsidR="00365EE2" w:rsidRPr="002B0FBF" w:rsidRDefault="00365EE2">
      <w:pPr>
        <w:pStyle w:val="Textkrper"/>
      </w:pPr>
      <w:r w:rsidRPr="002B0FBF">
        <w:t xml:space="preserve">Dies soll ermöglicht werden durch den Einsatz von einer intelligenten Rule Engine, die die Abbildung von komplexen Szenarien erlaubt. Es soll </w:t>
      </w:r>
      <w:r w:rsidR="00A00058" w:rsidRPr="002B0FBF">
        <w:t xml:space="preserve">möglichst </w:t>
      </w:r>
      <w:r w:rsidRPr="002B0FBF">
        <w:t>generisch mit neu angebundenen Diensten umgangen werden können</w:t>
      </w:r>
      <w:r w:rsidR="00A00058" w:rsidRPr="002B0FBF">
        <w:t>.</w:t>
      </w:r>
    </w:p>
    <w:p w14:paraId="6B21A7EF" w14:textId="645C5A65" w:rsidR="00365EE2" w:rsidRPr="002B0FBF" w:rsidRDefault="00365EE2">
      <w:pPr>
        <w:pStyle w:val="Textkrper"/>
      </w:pPr>
      <w:r w:rsidRPr="002B0FBF">
        <w:t xml:space="preserve">Das Framework soll basierend auf dem </w:t>
      </w:r>
      <w:r w:rsidRPr="002B0FBF">
        <w:rPr>
          <w:i/>
        </w:rPr>
        <w:t xml:space="preserve">Eclipse Open IoT </w:t>
      </w:r>
      <w:r w:rsidRPr="002B0FBF">
        <w:t xml:space="preserve">Stack entwickelt werden. Der </w:t>
      </w:r>
      <w:r w:rsidRPr="002B0FBF">
        <w:rPr>
          <w:i/>
        </w:rPr>
        <w:t xml:space="preserve">Eclipse Open IoT </w:t>
      </w:r>
      <w:r w:rsidRPr="002B0FBF">
        <w:t xml:space="preserve">Stack ist eine Sammlung von mehreren Frameworks die auf JAVA OSGi basieren. </w:t>
      </w:r>
      <w:r w:rsidRPr="002B0FBF">
        <w:rPr>
          <w:i/>
        </w:rPr>
        <w:t>Eclipse Paho</w:t>
      </w:r>
      <w:r w:rsidRPr="002B0FBF">
        <w:t xml:space="preserve">, </w:t>
      </w:r>
      <w:r w:rsidRPr="002B0FBF">
        <w:rPr>
          <w:i/>
        </w:rPr>
        <w:t>Eclipse Californium</w:t>
      </w:r>
      <w:r w:rsidRPr="002B0FBF">
        <w:t xml:space="preserve"> und </w:t>
      </w:r>
      <w:r w:rsidRPr="002B0FBF">
        <w:rPr>
          <w:i/>
        </w:rPr>
        <w:t>Eclipse Wakaama</w:t>
      </w:r>
      <w:r w:rsidRPr="002B0FBF">
        <w:t xml:space="preserve"> unte</w:t>
      </w:r>
      <w:r w:rsidR="00A00058" w:rsidRPr="002B0FBF">
        <w:t>r</w:t>
      </w:r>
      <w:r w:rsidRPr="002B0FBF">
        <w:t xml:space="preserve">stützen die Verbindungsprotokolle MQTT, CoAP und LWM2M respektive. </w:t>
      </w:r>
      <w:r w:rsidRPr="002B0FBF">
        <w:rPr>
          <w:i/>
        </w:rPr>
        <w:t>Eclipse Kura</w:t>
      </w:r>
      <w:r w:rsidRPr="002B0FBF">
        <w:t xml:space="preserve"> bietet unterstützende Dienste für IoT Gateways. Hierzu gehören </w:t>
      </w:r>
      <w:r w:rsidR="00A00058" w:rsidRPr="002B0FBF">
        <w:t>u.a.</w:t>
      </w:r>
      <w:r w:rsidRPr="002B0FBF">
        <w:t xml:space="preserve"> I/O-, Data-, Cloud-, Configuration und andere Services. </w:t>
      </w:r>
      <w:r w:rsidRPr="002B0FBF">
        <w:rPr>
          <w:i/>
        </w:rPr>
        <w:t>Eclipse SmartHome</w:t>
      </w:r>
      <w:r w:rsidRPr="002B0FBF">
        <w:t xml:space="preserve">, </w:t>
      </w:r>
      <w:r w:rsidRPr="002B0FBF">
        <w:rPr>
          <w:i/>
        </w:rPr>
        <w:t>Eclipse SCADA</w:t>
      </w:r>
      <w:r w:rsidRPr="002B0FBF">
        <w:t xml:space="preserve"> und </w:t>
      </w:r>
      <w:r w:rsidRPr="002B0FBF">
        <w:rPr>
          <w:i/>
        </w:rPr>
        <w:t>Eclipse OM2M</w:t>
      </w:r>
      <w:r w:rsidRPr="002B0FBF">
        <w:t xml:space="preserve"> runden den </w:t>
      </w:r>
      <w:r w:rsidRPr="002B0FBF">
        <w:rPr>
          <w:i/>
        </w:rPr>
        <w:t>Open IoT</w:t>
      </w:r>
      <w:r w:rsidRPr="002B0FBF">
        <w:t xml:space="preserve"> Stack ab, indem sie Unterstützung für Hausautomatisierung, SCADA Systeme und Telco Dienste anbieten.</w:t>
      </w:r>
      <w:bookmarkStart w:id="0" w:name="_GoBack"/>
      <w:bookmarkEnd w:id="0"/>
    </w:p>
    <w:p w14:paraId="45C5E8F0" w14:textId="77777777" w:rsidR="009A1486" w:rsidRPr="002B0FBF" w:rsidRDefault="009A1486">
      <w:pPr>
        <w:pStyle w:val="Textkrper"/>
      </w:pPr>
    </w:p>
    <w:p w14:paraId="05346BEC" w14:textId="5ACA25CF" w:rsidR="00365EE2" w:rsidRPr="002B0FBF" w:rsidRDefault="00AD4A76">
      <w:pPr>
        <w:pStyle w:val="Textkrper"/>
      </w:pPr>
      <w:r w:rsidRPr="002B0FBF">
        <w:t>Im</w:t>
      </w:r>
      <w:r w:rsidR="00365EE2" w:rsidRPr="002B0FBF">
        <w:t xml:space="preserve"> </w:t>
      </w:r>
      <w:r w:rsidRPr="002B0FBF">
        <w:t>Rahmen der Arbeit soll geprüft werden, in welchem Maße die von Eclipse SmartHome bereitgestellten Funktionalitäten für einen Einsatz im größeren IoT Umfeld geeignet sind. Gegebenenfalls sollen diese Funktionalitäten im zu entwickelnden Framework aufgegriffen und um notwendige weitere Features erweitert werden, sodass die Offenheit gegenüber der Integration und Interaktion mit anderen Arten von Services (z.B. Social Media, File Sharing, etc.) gewährleistet wird. Besonders hervorheben soll es sich durch seine intelligente Rule Engine</w:t>
      </w:r>
      <w:r w:rsidR="00534298" w:rsidRPr="002B0FBF">
        <w:rPr>
          <w:noProof/>
          <w:lang w:eastAsia="de-DE"/>
        </w:rPr>
        <mc:AlternateContent>
          <mc:Choice Requires="wps">
            <w:drawing>
              <wp:anchor distT="0" distB="0" distL="0" distR="0" simplePos="0" relativeHeight="251657216" behindDoc="0" locked="0" layoutInCell="1" allowOverlap="1" wp14:anchorId="6DC2ECAC" wp14:editId="4363E359">
                <wp:simplePos x="0" y="0"/>
                <wp:positionH relativeFrom="column">
                  <wp:posOffset>668020</wp:posOffset>
                </wp:positionH>
                <wp:positionV relativeFrom="paragraph">
                  <wp:posOffset>59690</wp:posOffset>
                </wp:positionV>
                <wp:extent cx="4314190" cy="2957195"/>
                <wp:effectExtent l="0" t="1905" r="4445" b="31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190" cy="2957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FF650" w14:textId="2996A1C8" w:rsidR="00365EE2" w:rsidRPr="002B0FBF" w:rsidRDefault="00534298">
                            <w:pPr>
                              <w:pStyle w:val="Abbildung"/>
                              <w:rPr>
                                <w:lang w:val="en-US"/>
                              </w:rPr>
                            </w:pPr>
                            <w:r>
                              <w:rPr>
                                <w:noProof/>
                                <w:lang w:eastAsia="de-DE"/>
                              </w:rPr>
                              <w:drawing>
                                <wp:inline distT="0" distB="0" distL="0" distR="0" wp14:anchorId="4A7FA5B3" wp14:editId="30C8FCCA">
                                  <wp:extent cx="4314825" cy="2638425"/>
                                  <wp:effectExtent l="0" t="0" r="9525" b="9525"/>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638425"/>
                                          </a:xfrm>
                                          <a:prstGeom prst="rect">
                                            <a:avLst/>
                                          </a:prstGeom>
                                          <a:solidFill>
                                            <a:srgbClr val="FFFFFF"/>
                                          </a:solidFill>
                                          <a:ln>
                                            <a:noFill/>
                                          </a:ln>
                                        </pic:spPr>
                                      </pic:pic>
                                    </a:graphicData>
                                  </a:graphic>
                                </wp:inline>
                              </w:drawing>
                            </w:r>
                            <w:r w:rsidR="00365EE2" w:rsidRPr="002B0FBF">
                              <w:rPr>
                                <w:lang w:val="en-US"/>
                              </w:rPr>
                              <w:t xml:space="preserve">Abbildung </w:t>
                            </w:r>
                            <w:r w:rsidR="00365EE2">
                              <w:fldChar w:fldCharType="begin"/>
                            </w:r>
                            <w:r w:rsidR="00365EE2" w:rsidRPr="002B0FBF">
                              <w:rPr>
                                <w:lang w:val="en-US"/>
                              </w:rPr>
                              <w:instrText xml:space="preserve"> SEQ "Abbildung" \*Arabic </w:instrText>
                            </w:r>
                            <w:r w:rsidR="00365EE2">
                              <w:fldChar w:fldCharType="separate"/>
                            </w:r>
                            <w:r w:rsidR="00365EE2" w:rsidRPr="002B0FBF">
                              <w:rPr>
                                <w:lang w:val="en-US"/>
                              </w:rPr>
                              <w:t>1</w:t>
                            </w:r>
                            <w:r w:rsidR="00365EE2">
                              <w:fldChar w:fldCharType="end"/>
                            </w:r>
                            <w:r w:rsidR="00365EE2" w:rsidRPr="002B0FBF">
                              <w:rPr>
                                <w:lang w:val="en-US"/>
                              </w:rPr>
                              <w:t xml:space="preserve">: Eclipse Open IoT Stack: </w:t>
                            </w:r>
                            <w:hyperlink r:id="rId10" w:history="1">
                              <w:r w:rsidR="00365EE2" w:rsidRPr="002B0FBF">
                                <w:rPr>
                                  <w:rStyle w:val="Hyperlink"/>
                                  <w:lang w:val="en-US"/>
                                </w:rPr>
                                <w:t>http://iot.eclipse.org/java/open-iot-stack-for-java.html</w:t>
                              </w:r>
                            </w:hyperlink>
                            <w:r w:rsidR="00365EE2" w:rsidRPr="002B0FBF">
                              <w:rPr>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2ECAC" id="_x0000_t202" coordsize="21600,21600" o:spt="202" path="m,l,21600r21600,l21600,xe">
                <v:stroke joinstyle="miter"/>
                <v:path gradientshapeok="t" o:connecttype="rect"/>
              </v:shapetype>
              <v:shape id="Text Box 2" o:spid="_x0000_s1026" type="#_x0000_t202" style="position:absolute;margin-left:52.6pt;margin-top:4.7pt;width:339.7pt;height:232.8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" stroked="f">
                <v:textbox inset="0,0,0,0">
                  <w:txbxContent>
                    <w:p w14:paraId="4B9FF650" w14:textId="2996A1C8" w:rsidR="00365EE2" w:rsidRPr="002B0FBF" w:rsidRDefault="00534298">
                      <w:pPr>
                        <w:pStyle w:val="Abbildung"/>
                        <w:rPr>
                          <w:lang w:val="en-US"/>
                        </w:rPr>
                      </w:pPr>
                      <w:r>
                        <w:rPr>
                          <w:noProof/>
                          <w:lang w:eastAsia="de-DE"/>
                        </w:rPr>
                        <w:drawing>
                          <wp:inline distT="0" distB="0" distL="0" distR="0" wp14:anchorId="4A7FA5B3" wp14:editId="30C8FCCA">
                            <wp:extent cx="4314825" cy="2638425"/>
                            <wp:effectExtent l="0" t="0" r="9525" b="9525"/>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638425"/>
                                    </a:xfrm>
                                    <a:prstGeom prst="rect">
                                      <a:avLst/>
                                    </a:prstGeom>
                                    <a:solidFill>
                                      <a:srgbClr val="FFFFFF"/>
                                    </a:solidFill>
                                    <a:ln>
                                      <a:noFill/>
                                    </a:ln>
                                  </pic:spPr>
                                </pic:pic>
                              </a:graphicData>
                            </a:graphic>
                          </wp:inline>
                        </w:drawing>
                      </w:r>
                      <w:r w:rsidR="00365EE2" w:rsidRPr="002B0FBF">
                        <w:rPr>
                          <w:lang w:val="en-US"/>
                        </w:rPr>
                        <w:t xml:space="preserve">Abbildung </w:t>
                      </w:r>
                      <w:r w:rsidR="00365EE2">
                        <w:fldChar w:fldCharType="begin"/>
                      </w:r>
                      <w:r w:rsidR="00365EE2" w:rsidRPr="002B0FBF">
                        <w:rPr>
                          <w:lang w:val="en-US"/>
                        </w:rPr>
                        <w:instrText xml:space="preserve"> SEQ "Abbildung" \*Arabic </w:instrText>
                      </w:r>
                      <w:r w:rsidR="00365EE2">
                        <w:fldChar w:fldCharType="separate"/>
                      </w:r>
                      <w:r w:rsidR="00365EE2" w:rsidRPr="002B0FBF">
                        <w:rPr>
                          <w:lang w:val="en-US"/>
                        </w:rPr>
                        <w:t>1</w:t>
                      </w:r>
                      <w:r w:rsidR="00365EE2">
                        <w:fldChar w:fldCharType="end"/>
                      </w:r>
                      <w:r w:rsidR="00365EE2" w:rsidRPr="002B0FBF">
                        <w:rPr>
                          <w:lang w:val="en-US"/>
                        </w:rPr>
                        <w:t xml:space="preserve">: Eclipse Open IoT Stack: </w:t>
                      </w:r>
                      <w:hyperlink r:id="rId11" w:history="1">
                        <w:r w:rsidR="00365EE2" w:rsidRPr="002B0FBF">
                          <w:rPr>
                            <w:rStyle w:val="Hyperlink"/>
                            <w:lang w:val="en-US"/>
                          </w:rPr>
                          <w:t>http://iot.eclipse.org/java/open-iot-stack-for-java.html</w:t>
                        </w:r>
                      </w:hyperlink>
                      <w:r w:rsidR="00365EE2" w:rsidRPr="002B0FBF">
                        <w:rPr>
                          <w:lang w:val="en-US"/>
                        </w:rPr>
                        <w:t xml:space="preserve"> </w:t>
                      </w:r>
                    </w:p>
                  </w:txbxContent>
                </v:textbox>
                <w10:wrap type="topAndBottom"/>
              </v:shape>
            </w:pict>
          </mc:Fallback>
        </mc:AlternateContent>
      </w:r>
      <w:r w:rsidRPr="002B0FBF">
        <w:t>.</w:t>
      </w:r>
    </w:p>
    <w:p w14:paraId="471CE605" w14:textId="3005CE66" w:rsidR="00365EE2" w:rsidRPr="002B0FBF" w:rsidRDefault="00365EE2">
      <w:pPr>
        <w:pStyle w:val="Textkrper"/>
      </w:pPr>
      <w:r w:rsidRPr="002B0FBF">
        <w:t>Aus einer wissenschaftlichen Perspektive befindet sich das Internet der Dinge gerade auf dem Gipfel der überzogenen Erwartungen (siehe Abbildung 2). Bevor das „Plateau der Produktivität“</w:t>
      </w:r>
      <w:r w:rsidR="00A00058" w:rsidRPr="002B0FBF">
        <w:t xml:space="preserve"> </w:t>
      </w:r>
      <w:r w:rsidR="00AD4A76" w:rsidRPr="002B0FBF">
        <w:t>jedoch erreicht wird</w:t>
      </w:r>
      <w:r w:rsidRPr="002B0FBF">
        <w:t>, muss noch viel geforscht werden. Es gibt Fragen zu beantwo</w:t>
      </w:r>
      <w:r w:rsidR="00AD4A76" w:rsidRPr="002B0FBF">
        <w:t xml:space="preserve">rten, welche die Themen </w:t>
      </w:r>
      <w:r w:rsidR="00A00058" w:rsidRPr="002B0FBF">
        <w:rPr>
          <w:i/>
        </w:rPr>
        <w:t>massive scaling</w:t>
      </w:r>
      <w:r w:rsidRPr="002B0FBF">
        <w:t>, Architektur und Abhängigkeiten, Big Data, Robustheit, Offenheit, Sicherheit und weitere betreffen[1].</w:t>
      </w:r>
    </w:p>
    <w:p w14:paraId="3AB12AE1" w14:textId="4C723067" w:rsidR="00365EE2" w:rsidRPr="002B0FBF" w:rsidRDefault="00365EE2">
      <w:pPr>
        <w:pStyle w:val="Textkrper"/>
      </w:pPr>
      <w:r w:rsidRPr="002B0FBF">
        <w:t xml:space="preserve">Im Rahmen dieser Arbeit soll geprüft werden, inwiefern der </w:t>
      </w:r>
      <w:r w:rsidRPr="002B0FBF">
        <w:rPr>
          <w:i/>
        </w:rPr>
        <w:t>Eclipse Open IoT</w:t>
      </w:r>
      <w:r w:rsidRPr="002B0FBF">
        <w:t xml:space="preserve"> Stack aus einer Architektur Perspektive geeignet ist um als zentrale Schnittstelle und Aufbaupunkt für das Internet der Dinge zu dienen. Außerdem soll sich mit den Themen Offenheit und Sicherheit beschäftigt werden. Es soll geprüft werden, inwiefern ein für beliebige Services offenes Framework realisierbar </w:t>
      </w:r>
      <w:r w:rsidRPr="002B0FBF">
        <w:lastRenderedPageBreak/>
        <w:t xml:space="preserve">ist unter Betrachtung der Sicherheitsprobleme. Außerdem soll geprüft werden, inwiefern eine </w:t>
      </w:r>
      <w:r w:rsidR="00F0506D" w:rsidRPr="002B0FBF">
        <w:t xml:space="preserve">möglichst </w:t>
      </w:r>
      <w:r w:rsidRPr="002B0FBF">
        <w:t xml:space="preserve">generische Rule Engine möglich ist, die mit </w:t>
      </w:r>
      <w:r w:rsidR="00F0506D" w:rsidRPr="002B0FBF">
        <w:t xml:space="preserve">einer Vielzahl </w:t>
      </w:r>
      <w:r w:rsidRPr="002B0FBF">
        <w:t>angebundenen Services intelligent umgehen kann.</w:t>
      </w:r>
    </w:p>
    <w:p w14:paraId="39C6C425" w14:textId="77777777" w:rsidR="00365EE2" w:rsidRDefault="00365EE2">
      <w:pPr>
        <w:pStyle w:val="Textkrper"/>
        <w:rPr>
          <w:color w:val="000000"/>
        </w:rPr>
      </w:pPr>
    </w:p>
    <w:p w14:paraId="195F8115" w14:textId="77777777" w:rsidR="00365EE2" w:rsidRDefault="00365EE2">
      <w:pPr>
        <w:pStyle w:val="berschrift3"/>
      </w:pPr>
    </w:p>
    <w:p w14:paraId="7FE7BA99" w14:textId="3AFF6690" w:rsidR="00365EE2" w:rsidRDefault="00534298">
      <w:pPr>
        <w:pStyle w:val="Listenabsatz1"/>
        <w:keepNext/>
        <w:ind w:left="0"/>
      </w:pPr>
      <w:r>
        <w:rPr>
          <w:noProof/>
          <w:lang w:eastAsia="de-DE"/>
        </w:rPr>
        <mc:AlternateContent>
          <mc:Choice Requires="wps">
            <w:drawing>
              <wp:inline distT="0" distB="0" distL="0" distR="0" wp14:anchorId="69FE6384" wp14:editId="4BB006BD">
                <wp:extent cx="4525645" cy="3491230"/>
                <wp:effectExtent l="4445" t="3175" r="3810" b="1270"/>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3491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7E2A6" w14:textId="1BE9EDCC" w:rsidR="00365EE2" w:rsidRDefault="00534298">
                            <w:pPr>
                              <w:pStyle w:val="Abbildung"/>
                            </w:pPr>
                            <w:r>
                              <w:rPr>
                                <w:noProof/>
                                <w:lang w:eastAsia="de-DE"/>
                              </w:rPr>
                              <w:drawing>
                                <wp:inline distT="0" distB="0" distL="0" distR="0" wp14:anchorId="1E04AF7A" wp14:editId="559A4F88">
                                  <wp:extent cx="4524375" cy="3019425"/>
                                  <wp:effectExtent l="0" t="0" r="9525"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019425"/>
                                          </a:xfrm>
                                          <a:prstGeom prst="rect">
                                            <a:avLst/>
                                          </a:prstGeom>
                                          <a:solidFill>
                                            <a:srgbClr val="FFFFFF"/>
                                          </a:solidFill>
                                          <a:ln>
                                            <a:noFill/>
                                          </a:ln>
                                        </pic:spPr>
                                      </pic:pic>
                                    </a:graphicData>
                                  </a:graphic>
                                </wp:inline>
                              </w:drawing>
                            </w:r>
                            <w:r w:rsidR="00365EE2">
                              <w:t xml:space="preserve">Abbildung </w:t>
                            </w:r>
                            <w:r w:rsidR="000209A1">
                              <w:fldChar w:fldCharType="begin"/>
                            </w:r>
                            <w:r w:rsidR="000209A1">
                              <w:instrText xml:space="preserve"> SEQ "Abbildung" \*Arabic </w:instrText>
                            </w:r>
                            <w:r w:rsidR="000209A1">
                              <w:fldChar w:fldCharType="separate"/>
                            </w:r>
                            <w:r w:rsidR="00365EE2">
                              <w:t>2</w:t>
                            </w:r>
                            <w:r w:rsidR="000209A1">
                              <w:fldChar w:fldCharType="end"/>
                            </w:r>
                            <w:r w:rsidR="00365EE2">
                              <w:t>: Hype Cycle: http://www.gartner.com/newsroom/id/3114217</w:t>
                            </w:r>
                          </w:p>
                        </w:txbxContent>
                      </wps:txbx>
                      <wps:bodyPr rot="0" vert="horz" wrap="square" lIns="0" tIns="0" rIns="0" bIns="0" anchor="t" anchorCtr="0" upright="1">
                        <a:noAutofit/>
                      </wps:bodyPr>
                    </wps:wsp>
                  </a:graphicData>
                </a:graphic>
              </wp:inline>
            </w:drawing>
          </mc:Choice>
          <mc:Fallback>
            <w:pict>
              <v:shape w14:anchorId="69FE6384" id="Text Box 3" o:spid="_x0000_s1027" type="#_x0000_t202" style="width:356.35pt;height:2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" stroked="f">
                <v:textbox inset="0,0,0,0">
                  <w:txbxContent>
                    <w:p w14:paraId="27A7E2A6" w14:textId="1BE9EDCC" w:rsidR="00365EE2" w:rsidRDefault="00534298">
                      <w:pPr>
                        <w:pStyle w:val="Abbildung"/>
                      </w:pPr>
                      <w:r>
                        <w:rPr>
                          <w:noProof/>
                          <w:lang w:eastAsia="de-DE"/>
                        </w:rPr>
                        <w:drawing>
                          <wp:inline distT="0" distB="0" distL="0" distR="0" wp14:anchorId="1E04AF7A" wp14:editId="559A4F88">
                            <wp:extent cx="4524375" cy="3019425"/>
                            <wp:effectExtent l="0" t="0" r="9525"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019425"/>
                                    </a:xfrm>
                                    <a:prstGeom prst="rect">
                                      <a:avLst/>
                                    </a:prstGeom>
                                    <a:solidFill>
                                      <a:srgbClr val="FFFFFF"/>
                                    </a:solidFill>
                                    <a:ln>
                                      <a:noFill/>
                                    </a:ln>
                                  </pic:spPr>
                                </pic:pic>
                              </a:graphicData>
                            </a:graphic>
                          </wp:inline>
                        </w:drawing>
                      </w:r>
                      <w:r w:rsidR="00365EE2">
                        <w:t xml:space="preserve">Abbildung </w:t>
                      </w:r>
                      <w:r w:rsidR="000209A1">
                        <w:fldChar w:fldCharType="begin"/>
                      </w:r>
                      <w:r w:rsidR="000209A1">
                        <w:instrText xml:space="preserve"> SEQ "Abbildung" \*Arabic </w:instrText>
                      </w:r>
                      <w:r w:rsidR="000209A1">
                        <w:fldChar w:fldCharType="separate"/>
                      </w:r>
                      <w:r w:rsidR="00365EE2">
                        <w:t>2</w:t>
                      </w:r>
                      <w:r w:rsidR="000209A1">
                        <w:fldChar w:fldCharType="end"/>
                      </w:r>
                      <w:r w:rsidR="00365EE2">
                        <w:t>: Hype Cycle: http://www.gartner.com/newsroom/id/3114217</w:t>
                      </w:r>
                    </w:p>
                  </w:txbxContent>
                </v:textbox>
                <w10:anchorlock/>
              </v:shape>
            </w:pict>
          </mc:Fallback>
        </mc:AlternateContent>
      </w:r>
    </w:p>
    <w:p w14:paraId="77EE73B8" w14:textId="77777777" w:rsidR="00365EE2" w:rsidRDefault="00365EE2">
      <w:pPr>
        <w:pStyle w:val="Textkrper"/>
      </w:pPr>
    </w:p>
    <w:p w14:paraId="11DA48AA" w14:textId="77777777" w:rsidR="00365EE2" w:rsidRDefault="00365EE2">
      <w:pPr>
        <w:pStyle w:val="Textkrper"/>
      </w:pPr>
      <w:r>
        <w:t>Literatur</w:t>
      </w:r>
    </w:p>
    <w:p w14:paraId="7E226E1B" w14:textId="77777777" w:rsidR="00365EE2" w:rsidRDefault="00365EE2">
      <w:pPr>
        <w:pStyle w:val="Textkrper"/>
      </w:pPr>
      <w:r>
        <w:t xml:space="preserve">[1] </w:t>
      </w:r>
      <w:hyperlink r:id="rId13" w:history="1">
        <w:r>
          <w:rPr>
            <w:rStyle w:val="Hyperlink"/>
          </w:rPr>
          <w:t>https://www.cs.virginia.edu/~stankovic/psfiles/IOT.pdf</w:t>
        </w:r>
      </w:hyperlink>
    </w:p>
    <w:p w14:paraId="09E70589" w14:textId="77777777" w:rsidR="00365EE2" w:rsidRDefault="00365EE2">
      <w:pPr>
        <w:pStyle w:val="Textkrper"/>
      </w:pPr>
    </w:p>
    <w:p w14:paraId="7ECC18D4" w14:textId="77777777" w:rsidR="00365EE2" w:rsidRDefault="00365EE2">
      <w:pPr>
        <w:pStyle w:val="berschrift1"/>
      </w:pPr>
      <w:r>
        <w:t>Ideen u. further reading</w:t>
      </w:r>
    </w:p>
    <w:p w14:paraId="76E188D4" w14:textId="77777777" w:rsidR="00365EE2" w:rsidRDefault="000209A1">
      <w:pPr>
        <w:pStyle w:val="Listenabsatz1"/>
        <w:numPr>
          <w:ilvl w:val="0"/>
          <w:numId w:val="5"/>
        </w:numPr>
      </w:pPr>
      <w:hyperlink r:id="rId14" w:history="1">
        <w:r w:rsidR="00365EE2">
          <w:rPr>
            <w:rStyle w:val="Hyperlink"/>
          </w:rPr>
          <w:t>http://de.slideshare.net/AmazonWebServices/mbl312-new-aws-iot-programming-a-physical-world-w-shadows-rules</w:t>
        </w:r>
      </w:hyperlink>
    </w:p>
    <w:p w14:paraId="454B2B1F" w14:textId="77777777" w:rsidR="00365EE2" w:rsidRDefault="000209A1">
      <w:pPr>
        <w:pStyle w:val="Listenabsatz1"/>
        <w:numPr>
          <w:ilvl w:val="0"/>
          <w:numId w:val="5"/>
        </w:numPr>
      </w:pPr>
      <w:hyperlink r:id="rId15" w:history="1">
        <w:r w:rsidR="00365EE2">
          <w:rPr>
            <w:rStyle w:val="Hyperlink"/>
          </w:rPr>
          <w:t>https://nebrios.com/blog/software-list-iot-automationworkflow-rule-engines</w:t>
        </w:r>
      </w:hyperlink>
    </w:p>
    <w:p w14:paraId="6FC212B6" w14:textId="77777777" w:rsidR="00365EE2" w:rsidRDefault="000209A1">
      <w:pPr>
        <w:pStyle w:val="Listenabsatz1"/>
        <w:numPr>
          <w:ilvl w:val="0"/>
          <w:numId w:val="5"/>
        </w:numPr>
      </w:pPr>
      <w:hyperlink r:id="rId16" w:history="1">
        <w:r w:rsidR="00365EE2">
          <w:rPr>
            <w:rStyle w:val="Hyperlink"/>
          </w:rPr>
          <w:t>http://postscapes.com/iot-rules-engine-stringify</w:t>
        </w:r>
      </w:hyperlink>
    </w:p>
    <w:p w14:paraId="0354B0C7" w14:textId="77777777" w:rsidR="00365EE2" w:rsidRDefault="000209A1">
      <w:pPr>
        <w:pStyle w:val="Listenabsatz1"/>
        <w:numPr>
          <w:ilvl w:val="0"/>
          <w:numId w:val="5"/>
        </w:numPr>
      </w:pPr>
      <w:hyperlink r:id="rId17" w:history="1">
        <w:r w:rsidR="00365EE2">
          <w:rPr>
            <w:rStyle w:val="Hyperlink"/>
          </w:rPr>
          <w:t>http://www.waylay.io/blog-one-rules-engine-to-rule-them-all.html</w:t>
        </w:r>
      </w:hyperlink>
    </w:p>
    <w:p w14:paraId="630E820E" w14:textId="77777777" w:rsidR="00365EE2" w:rsidRDefault="000209A1">
      <w:pPr>
        <w:pStyle w:val="Listenabsatz1"/>
        <w:numPr>
          <w:ilvl w:val="0"/>
          <w:numId w:val="5"/>
        </w:numPr>
      </w:pPr>
      <w:hyperlink r:id="rId18" w:history="1">
        <w:r w:rsidR="00365EE2">
          <w:rPr>
            <w:rStyle w:val="Hyperlink"/>
          </w:rPr>
          <w:t>http://docs.aws.amazon.com/iot/latest/developerguide/iot-rules.html</w:t>
        </w:r>
      </w:hyperlink>
    </w:p>
    <w:p w14:paraId="3EA04308" w14:textId="77777777" w:rsidR="00365EE2" w:rsidRDefault="000209A1">
      <w:pPr>
        <w:pStyle w:val="Listenabsatz1"/>
        <w:numPr>
          <w:ilvl w:val="0"/>
          <w:numId w:val="5"/>
        </w:numPr>
      </w:pPr>
      <w:hyperlink r:id="rId19" w:history="1">
        <w:r w:rsidR="00365EE2">
          <w:rPr>
            <w:rStyle w:val="Hyperlink"/>
          </w:rPr>
          <w:t>https://iot.eclipse.org/java/open-iot-stack-for-java.html</w:t>
        </w:r>
      </w:hyperlink>
    </w:p>
    <w:p w14:paraId="253862A0" w14:textId="77777777" w:rsidR="00365EE2" w:rsidRDefault="000209A1">
      <w:pPr>
        <w:pStyle w:val="Listenabsatz1"/>
        <w:numPr>
          <w:ilvl w:val="0"/>
          <w:numId w:val="5"/>
        </w:numPr>
      </w:pPr>
      <w:hyperlink r:id="rId20" w:history="1">
        <w:r w:rsidR="00365EE2">
          <w:rPr>
            <w:rStyle w:val="Hyperlink"/>
          </w:rPr>
          <w:t>http://xpertrule.com/</w:t>
        </w:r>
      </w:hyperlink>
    </w:p>
    <w:p w14:paraId="7F2C49FF" w14:textId="77777777" w:rsidR="00365EE2" w:rsidRDefault="000209A1">
      <w:pPr>
        <w:pStyle w:val="Listenabsatz1"/>
        <w:numPr>
          <w:ilvl w:val="0"/>
          <w:numId w:val="5"/>
        </w:numPr>
      </w:pPr>
      <w:hyperlink r:id="rId21" w:history="1">
        <w:r w:rsidR="00365EE2">
          <w:rPr>
            <w:rStyle w:val="Hyperlink"/>
          </w:rPr>
          <w:t>https://console.ng.bluemix.net/catalog/services/iot-real-time-insights</w:t>
        </w:r>
      </w:hyperlink>
    </w:p>
    <w:p w14:paraId="611FAC7A" w14:textId="77777777" w:rsidR="00365EE2" w:rsidRDefault="000209A1">
      <w:pPr>
        <w:pStyle w:val="Listenabsatz1"/>
        <w:numPr>
          <w:ilvl w:val="0"/>
          <w:numId w:val="5"/>
        </w:numPr>
      </w:pPr>
      <w:hyperlink r:id="rId22" w:anchor="v=onepage&amp;q&amp;f=true" w:history="1">
        <w:r w:rsidR="00365EE2">
          <w:rPr>
            <w:rStyle w:val="Hyperlink"/>
          </w:rPr>
          <w:t>https://books.google.de/books?id=Rv8YCwAAQBAJ&amp;pg=PA242&amp;lpg=PA242&amp;dq=iot+rule+engine&amp;source=bl&amp;ots=eRUrdnQ_eo&amp;sig=-</w:t>
        </w:r>
        <w:r w:rsidR="00365EE2">
          <w:rPr>
            <w:rStyle w:val="Hyperlink"/>
          </w:rPr>
          <w:lastRenderedPageBreak/>
          <w:t>vtRhkr67GtbsgIgQCzNVsiJpug&amp;hl=de&amp;sa=X&amp;ved=0ahUKEwiGsM362uDMAhXE1hQKHYQhBTo4HhDoAQgbMAA#v=onepage&amp;q&amp;f=true</w:t>
        </w:r>
      </w:hyperlink>
    </w:p>
    <w:p w14:paraId="1728B371" w14:textId="77777777" w:rsidR="00365EE2" w:rsidRDefault="000209A1">
      <w:pPr>
        <w:pStyle w:val="Textkrper"/>
        <w:numPr>
          <w:ilvl w:val="0"/>
          <w:numId w:val="5"/>
        </w:numPr>
      </w:pPr>
      <w:hyperlink r:id="rId23" w:history="1">
        <w:r w:rsidR="00365EE2">
          <w:rPr>
            <w:rStyle w:val="Hyperlink"/>
          </w:rPr>
          <w:t>http://www.internet-of-things-research.eu/pdf/IERC_Cluster_Book_2014_Ch.3_SRIA_WEB.pdf</w:t>
        </w:r>
      </w:hyperlink>
    </w:p>
    <w:p w14:paraId="0F78B7D7" w14:textId="77777777" w:rsidR="00365EE2" w:rsidRDefault="000209A1">
      <w:pPr>
        <w:pStyle w:val="Textkrper"/>
        <w:numPr>
          <w:ilvl w:val="0"/>
          <w:numId w:val="5"/>
        </w:numPr>
      </w:pPr>
      <w:hyperlink r:id="rId24" w:history="1">
        <w:r w:rsidR="00365EE2">
          <w:rPr>
            <w:rStyle w:val="Hyperlink"/>
          </w:rPr>
          <w:t>http://ieeexplore.ieee.org/xpl/RecentIssue.jsp?reload=true&amp;punumber=6488907</w:t>
        </w:r>
      </w:hyperlink>
    </w:p>
    <w:p w14:paraId="25317904" w14:textId="77777777" w:rsidR="00365EE2" w:rsidRDefault="000209A1">
      <w:pPr>
        <w:pStyle w:val="Textkrper"/>
        <w:numPr>
          <w:ilvl w:val="0"/>
          <w:numId w:val="5"/>
        </w:numPr>
      </w:pPr>
      <w:hyperlink r:id="rId25" w:history="1">
        <w:r w:rsidR="00365EE2">
          <w:rPr>
            <w:rStyle w:val="Hyperlink"/>
          </w:rPr>
          <w:t>https://www.cs.virginia.edu/~stankovic/psfiles/IOT.pdf</w:t>
        </w:r>
      </w:hyperlink>
      <w:r w:rsidR="00365EE2">
        <w:t xml:space="preserve"> (und darin referenzierte Papers)</w:t>
      </w:r>
    </w:p>
    <w:p w14:paraId="75FC53FC" w14:textId="77777777" w:rsidR="00365EE2" w:rsidRDefault="00365EE2">
      <w:pPr>
        <w:pStyle w:val="Textkrper"/>
      </w:pPr>
    </w:p>
    <w:p w14:paraId="6C2ED9F6" w14:textId="77777777" w:rsidR="00365EE2" w:rsidRDefault="00365EE2">
      <w:pPr>
        <w:pStyle w:val="Textkrper"/>
      </w:pPr>
    </w:p>
    <w:p w14:paraId="5C6CB677" w14:textId="77777777" w:rsidR="00365EE2" w:rsidRDefault="00365EE2">
      <w:pPr>
        <w:pStyle w:val="Textkrper"/>
      </w:pPr>
    </w:p>
    <w:p w14:paraId="51A0D60F" w14:textId="77777777" w:rsidR="00365EE2" w:rsidRDefault="00365EE2"/>
    <w:p w14:paraId="2240EDB2" w14:textId="77777777" w:rsidR="00365EE2" w:rsidRDefault="00365EE2"/>
    <w:p w14:paraId="2FEB7CE3" w14:textId="77777777" w:rsidR="00365EE2" w:rsidRDefault="00365EE2"/>
    <w:p w14:paraId="7822E548" w14:textId="77777777" w:rsidR="00365EE2" w:rsidRDefault="00365EE2"/>
    <w:sectPr w:rsidR="00365EE2">
      <w:pgSz w:w="11906" w:h="16838"/>
      <w:pgMar w:top="1417" w:right="1417" w:bottom="1134" w:left="1417"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336">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berschrift2"/>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3"/>
    <w:multiLevelType w:val="multilevel"/>
    <w:tmpl w:val="00000003"/>
    <w:name w:val="WW8Num4"/>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5"/>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6B"/>
    <w:rsid w:val="000209A1"/>
    <w:rsid w:val="00125934"/>
    <w:rsid w:val="002B0FBF"/>
    <w:rsid w:val="002B1118"/>
    <w:rsid w:val="00365EE2"/>
    <w:rsid w:val="00534298"/>
    <w:rsid w:val="009A1486"/>
    <w:rsid w:val="00A00058"/>
    <w:rsid w:val="00AD4A76"/>
    <w:rsid w:val="00CC5A6B"/>
    <w:rsid w:val="00F050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0336A8"/>
  <w15:chartTrackingRefBased/>
  <w15:docId w15:val="{ACBA41A4-7818-4AF0-BC58-52AD88E5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line="256" w:lineRule="auto"/>
    </w:pPr>
    <w:rPr>
      <w:rFonts w:ascii="Calibri" w:eastAsia="SimSun" w:hAnsi="Calibri" w:cs="Calibri"/>
      <w:kern w:val="1"/>
      <w:sz w:val="22"/>
      <w:szCs w:val="22"/>
      <w:lang w:eastAsia="ar-SA"/>
    </w:rPr>
  </w:style>
  <w:style w:type="paragraph" w:styleId="berschrift1">
    <w:name w:val="heading 1"/>
    <w:basedOn w:val="Standard"/>
    <w:next w:val="Textkrper"/>
    <w:qFormat/>
    <w:pPr>
      <w:keepNext/>
      <w:keepLines/>
      <w:spacing w:before="240" w:after="0"/>
      <w:outlineLvl w:val="0"/>
    </w:pPr>
    <w:rPr>
      <w:rFonts w:ascii="Calibri Light" w:hAnsi="Calibri Light" w:cs="font336"/>
      <w:color w:val="2E74B5"/>
      <w:sz w:val="32"/>
      <w:szCs w:val="32"/>
    </w:rPr>
  </w:style>
  <w:style w:type="paragraph" w:styleId="berschrift2">
    <w:name w:val="heading 2"/>
    <w:basedOn w:val="Standard"/>
    <w:next w:val="Textkrper"/>
    <w:qFormat/>
    <w:pPr>
      <w:keepNext/>
      <w:keepLines/>
      <w:numPr>
        <w:ilvl w:val="1"/>
        <w:numId w:val="1"/>
      </w:numPr>
      <w:spacing w:before="40" w:after="0"/>
      <w:outlineLvl w:val="1"/>
    </w:pPr>
    <w:rPr>
      <w:rFonts w:ascii="Calibri Light" w:hAnsi="Calibri Light" w:cs="font336"/>
      <w:color w:val="2E74B5"/>
      <w:sz w:val="26"/>
      <w:szCs w:val="26"/>
    </w:rPr>
  </w:style>
  <w:style w:type="paragraph" w:styleId="berschrift3">
    <w:name w:val="heading 3"/>
    <w:basedOn w:val="Standard"/>
    <w:next w:val="Textkrper"/>
    <w:qFormat/>
    <w:pPr>
      <w:keepNext/>
      <w:keepLines/>
      <w:numPr>
        <w:ilvl w:val="2"/>
        <w:numId w:val="1"/>
      </w:numPr>
      <w:spacing w:before="40" w:after="0"/>
      <w:outlineLvl w:val="2"/>
    </w:pPr>
    <w:rPr>
      <w:rFonts w:ascii="Calibri Light" w:hAnsi="Calibri Light" w:cs="font336"/>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Calibri" w:hAnsi="Calibri" w:cs="Calibri"/>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Calibri" w:hAnsi="Calibri" w:cs="Calibri"/>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Absatz-Standardschriftart1">
    <w:name w:val="Absatz-Standardschriftart1"/>
  </w:style>
  <w:style w:type="character" w:customStyle="1" w:styleId="TitelZchn">
    <w:name w:val="Titel Zchn"/>
    <w:rPr>
      <w:rFonts w:ascii="Calibri Light" w:hAnsi="Calibri Light" w:cs="font336"/>
      <w:spacing w:val="-10"/>
      <w:kern w:val="1"/>
      <w:sz w:val="56"/>
      <w:szCs w:val="56"/>
    </w:rPr>
  </w:style>
  <w:style w:type="character" w:customStyle="1" w:styleId="berschrift1Zchn">
    <w:name w:val="Überschrift 1 Zchn"/>
    <w:rPr>
      <w:rFonts w:ascii="Calibri Light" w:hAnsi="Calibri Light" w:cs="font336"/>
      <w:color w:val="2E74B5"/>
      <w:sz w:val="32"/>
      <w:szCs w:val="32"/>
    </w:rPr>
  </w:style>
  <w:style w:type="character" w:customStyle="1" w:styleId="berschrift2Zchn">
    <w:name w:val="Überschrift 2 Zchn"/>
    <w:rPr>
      <w:rFonts w:ascii="Calibri Light" w:hAnsi="Calibri Light" w:cs="font336"/>
      <w:color w:val="2E74B5"/>
      <w:sz w:val="26"/>
      <w:szCs w:val="26"/>
    </w:rPr>
  </w:style>
  <w:style w:type="character" w:customStyle="1" w:styleId="berschrift3Zchn">
    <w:name w:val="Überschrift 3 Zchn"/>
    <w:rPr>
      <w:rFonts w:ascii="Calibri Light" w:hAnsi="Calibri Light" w:cs="font336"/>
      <w:color w:val="1F4D78"/>
      <w:sz w:val="24"/>
      <w:szCs w:val="24"/>
    </w:rPr>
  </w:style>
  <w:style w:type="character" w:customStyle="1" w:styleId="SprechblasentextZchn">
    <w:name w:val="Sprechblasentext Zchn"/>
    <w:rPr>
      <w:rFonts w:ascii="Segoe UI" w:hAnsi="Segoe UI" w:cs="Segoe UI"/>
      <w:sz w:val="18"/>
      <w:szCs w:val="18"/>
    </w:rPr>
  </w:style>
  <w:style w:type="character" w:styleId="Hyperlink">
    <w:name w:val="Hyperlink"/>
    <w:rPr>
      <w:color w:val="0563C1"/>
      <w:u w:val="single"/>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Microsoft YaHei" w:hAnsi="Arial" w:cs="Arial"/>
      <w:sz w:val="28"/>
      <w:szCs w:val="28"/>
    </w:rPr>
  </w:style>
  <w:style w:type="paragraph" w:styleId="Textkrper">
    <w:name w:val="Body Text"/>
    <w:basedOn w:val="Standard"/>
    <w:pPr>
      <w:spacing w:after="120"/>
    </w:pPr>
  </w:style>
  <w:style w:type="paragraph" w:styleId="Liste">
    <w:name w:val="List"/>
    <w:basedOn w:val="Textkrper"/>
    <w:rPr>
      <w:rFonts w:cs="Arial"/>
    </w:rPr>
  </w:style>
  <w:style w:type="paragraph" w:customStyle="1" w:styleId="Beschriftung1">
    <w:name w:val="Beschriftung1"/>
    <w:basedOn w:val="Standard"/>
    <w:pPr>
      <w:suppressLineNumbers/>
      <w:spacing w:before="120" w:after="120"/>
    </w:pPr>
    <w:rPr>
      <w:rFonts w:cs="Arial"/>
      <w:i/>
      <w:iCs/>
      <w:sz w:val="24"/>
      <w:szCs w:val="24"/>
    </w:rPr>
  </w:style>
  <w:style w:type="paragraph" w:customStyle="1" w:styleId="Verzeichnis">
    <w:name w:val="Verzeichnis"/>
    <w:basedOn w:val="Standard"/>
    <w:pPr>
      <w:suppressLineNumbers/>
    </w:pPr>
    <w:rPr>
      <w:rFonts w:cs="Arial"/>
    </w:rPr>
  </w:style>
  <w:style w:type="paragraph" w:styleId="Titel">
    <w:name w:val="Title"/>
    <w:basedOn w:val="Standard"/>
    <w:next w:val="Untertitel"/>
    <w:qFormat/>
    <w:pPr>
      <w:spacing w:after="0" w:line="100" w:lineRule="atLeast"/>
    </w:pPr>
    <w:rPr>
      <w:rFonts w:ascii="Calibri Light" w:hAnsi="Calibri Light" w:cs="font336"/>
      <w:b/>
      <w:bCs/>
      <w:spacing w:val="-10"/>
      <w:sz w:val="56"/>
      <w:szCs w:val="56"/>
    </w:rPr>
  </w:style>
  <w:style w:type="paragraph" w:styleId="Untertitel">
    <w:name w:val="Subtitle"/>
    <w:basedOn w:val="berschrift"/>
    <w:next w:val="Textkrper"/>
    <w:qFormat/>
    <w:pPr>
      <w:jc w:val="center"/>
    </w:pPr>
    <w:rPr>
      <w:i/>
      <w:iCs/>
    </w:rPr>
  </w:style>
  <w:style w:type="paragraph" w:customStyle="1" w:styleId="Listenabsatz1">
    <w:name w:val="Listenabsatz1"/>
    <w:basedOn w:val="Standard"/>
    <w:pPr>
      <w:ind w:left="720"/>
    </w:pPr>
  </w:style>
  <w:style w:type="paragraph" w:customStyle="1" w:styleId="Sprechblasentext1">
    <w:name w:val="Sprechblasentext1"/>
    <w:basedOn w:val="Standard"/>
    <w:pPr>
      <w:spacing w:after="0" w:line="100" w:lineRule="atLeast"/>
    </w:pPr>
    <w:rPr>
      <w:rFonts w:ascii="Segoe UI" w:hAnsi="Segoe UI" w:cs="Segoe UI"/>
      <w:sz w:val="18"/>
      <w:szCs w:val="18"/>
    </w:rPr>
  </w:style>
  <w:style w:type="paragraph" w:customStyle="1" w:styleId="Beschriftung2">
    <w:name w:val="Beschriftung2"/>
    <w:basedOn w:val="Standard"/>
    <w:pPr>
      <w:spacing w:after="200" w:line="100" w:lineRule="atLeast"/>
    </w:pPr>
    <w:rPr>
      <w:i/>
      <w:iCs/>
      <w:color w:val="44546A"/>
      <w:sz w:val="18"/>
      <w:szCs w:val="18"/>
    </w:rPr>
  </w:style>
  <w:style w:type="paragraph" w:customStyle="1" w:styleId="VorformatierterText">
    <w:name w:val="Vorformatierter Text"/>
    <w:basedOn w:val="Standard"/>
    <w:pPr>
      <w:spacing w:after="0"/>
    </w:pPr>
    <w:rPr>
      <w:rFonts w:ascii="Courier New" w:eastAsia="Courier New" w:hAnsi="Courier New" w:cs="Courier New"/>
      <w:sz w:val="20"/>
      <w:szCs w:val="20"/>
    </w:rPr>
  </w:style>
  <w:style w:type="paragraph" w:customStyle="1" w:styleId="Abbildung">
    <w:name w:val="Abbildung"/>
    <w:basedOn w:val="Beschriftung1"/>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character" w:styleId="Kommentarzeichen">
    <w:name w:val="annotation reference"/>
    <w:uiPriority w:val="99"/>
    <w:semiHidden/>
    <w:unhideWhenUsed/>
    <w:rsid w:val="00CC5A6B"/>
    <w:rPr>
      <w:sz w:val="16"/>
      <w:szCs w:val="16"/>
    </w:rPr>
  </w:style>
  <w:style w:type="paragraph" w:styleId="Kommentartext">
    <w:name w:val="annotation text"/>
    <w:basedOn w:val="Standard"/>
    <w:link w:val="KommentartextZchn"/>
    <w:uiPriority w:val="99"/>
    <w:semiHidden/>
    <w:unhideWhenUsed/>
    <w:rsid w:val="00CC5A6B"/>
    <w:rPr>
      <w:sz w:val="20"/>
      <w:szCs w:val="20"/>
    </w:rPr>
  </w:style>
  <w:style w:type="character" w:customStyle="1" w:styleId="KommentartextZchn">
    <w:name w:val="Kommentartext Zchn"/>
    <w:link w:val="Kommentartext"/>
    <w:uiPriority w:val="99"/>
    <w:semiHidden/>
    <w:rsid w:val="00CC5A6B"/>
    <w:rPr>
      <w:rFonts w:ascii="Calibri" w:eastAsia="SimSun" w:hAnsi="Calibri" w:cs="Calibri"/>
      <w:kern w:val="1"/>
      <w:lang w:eastAsia="ar-SA"/>
    </w:rPr>
  </w:style>
  <w:style w:type="paragraph" w:styleId="Kommentarthema">
    <w:name w:val="annotation subject"/>
    <w:basedOn w:val="Kommentartext"/>
    <w:next w:val="Kommentartext"/>
    <w:link w:val="KommentarthemaZchn"/>
    <w:uiPriority w:val="99"/>
    <w:semiHidden/>
    <w:unhideWhenUsed/>
    <w:rsid w:val="00CC5A6B"/>
    <w:rPr>
      <w:b/>
      <w:bCs/>
    </w:rPr>
  </w:style>
  <w:style w:type="character" w:customStyle="1" w:styleId="KommentarthemaZchn">
    <w:name w:val="Kommentarthema Zchn"/>
    <w:link w:val="Kommentarthema"/>
    <w:uiPriority w:val="99"/>
    <w:semiHidden/>
    <w:rsid w:val="00CC5A6B"/>
    <w:rPr>
      <w:rFonts w:ascii="Calibri" w:eastAsia="SimSun" w:hAnsi="Calibri" w:cs="Calibri"/>
      <w:b/>
      <w:bCs/>
      <w:kern w:val="1"/>
      <w:lang w:eastAsia="ar-SA"/>
    </w:rPr>
  </w:style>
  <w:style w:type="paragraph" w:styleId="Sprechblasentext">
    <w:name w:val="Balloon Text"/>
    <w:basedOn w:val="Standard"/>
    <w:link w:val="SprechblasentextZchn1"/>
    <w:uiPriority w:val="99"/>
    <w:semiHidden/>
    <w:unhideWhenUsed/>
    <w:rsid w:val="00CC5A6B"/>
    <w:pPr>
      <w:spacing w:after="0" w:line="240" w:lineRule="auto"/>
    </w:pPr>
    <w:rPr>
      <w:rFonts w:ascii="Segoe UI" w:hAnsi="Segoe UI" w:cs="Segoe UI"/>
      <w:sz w:val="18"/>
      <w:szCs w:val="18"/>
    </w:rPr>
  </w:style>
  <w:style w:type="character" w:customStyle="1" w:styleId="SprechblasentextZchn1">
    <w:name w:val="Sprechblasentext Zchn1"/>
    <w:link w:val="Sprechblasentext"/>
    <w:uiPriority w:val="99"/>
    <w:semiHidden/>
    <w:rsid w:val="00CC5A6B"/>
    <w:rPr>
      <w:rFonts w:ascii="Segoe UI" w:eastAsia="SimSun" w:hAnsi="Segoe UI" w:cs="Segoe UI"/>
      <w:kern w:val="1"/>
      <w:sz w:val="18"/>
      <w:szCs w:val="18"/>
      <w:lang w:eastAsia="ar-SA"/>
    </w:rPr>
  </w:style>
  <w:style w:type="paragraph" w:styleId="berarbeitung">
    <w:name w:val="Revision"/>
    <w:hidden/>
    <w:uiPriority w:val="99"/>
    <w:semiHidden/>
    <w:rsid w:val="002B0FBF"/>
    <w:rPr>
      <w:rFonts w:ascii="Calibri" w:eastAsia="SimSun" w:hAnsi="Calibri" w:cs="Calibri"/>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en.seiler@materna.de" TargetMode="External"/><Relationship Id="rId13" Type="http://schemas.openxmlformats.org/officeDocument/2006/relationships/hyperlink" Target="https://www.cs.virginia.edu/~stankovic/psfiles/IOT.pdf" TargetMode="External"/><Relationship Id="rId18" Type="http://schemas.openxmlformats.org/officeDocument/2006/relationships/hyperlink" Target="http://docs.aws.amazon.com/iot/latest/developerguide/iot-rul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nsole.ng.bluemix.net/catalog/services/iot-real-time-insights" TargetMode="External"/><Relationship Id="rId7" Type="http://schemas.openxmlformats.org/officeDocument/2006/relationships/hyperlink" Target="mailto:olaf.spinczyk@tu-dortmund.de" TargetMode="External"/><Relationship Id="rId12" Type="http://schemas.openxmlformats.org/officeDocument/2006/relationships/image" Target="media/image2.png"/><Relationship Id="rId17" Type="http://schemas.openxmlformats.org/officeDocument/2006/relationships/hyperlink" Target="http://www.waylay.io/blog-one-rules-engine-to-rule-them-all.html" TargetMode="External"/><Relationship Id="rId25" Type="http://schemas.openxmlformats.org/officeDocument/2006/relationships/hyperlink" Target="https://www.cs.virginia.edu/~stankovic/psfiles/IOT.pdf" TargetMode="External"/><Relationship Id="rId2" Type="http://schemas.openxmlformats.org/officeDocument/2006/relationships/numbering" Target="numbering.xml"/><Relationship Id="rId16" Type="http://schemas.openxmlformats.org/officeDocument/2006/relationships/hyperlink" Target="http://postscapes.com/iot-rules-engine-stringify" TargetMode="External"/><Relationship Id="rId20" Type="http://schemas.openxmlformats.org/officeDocument/2006/relationships/hyperlink" Target="http://xpertrule.com/" TargetMode="External"/><Relationship Id="rId1" Type="http://schemas.openxmlformats.org/officeDocument/2006/relationships/customXml" Target="../customXml/item1.xml"/><Relationship Id="rId6" Type="http://schemas.openxmlformats.org/officeDocument/2006/relationships/hyperlink" Target="mailto:konstantin.tkachuk@tu-dortmund.de" TargetMode="External"/><Relationship Id="rId11" Type="http://schemas.openxmlformats.org/officeDocument/2006/relationships/hyperlink" Target="https://iot.eclipse.org/java/open-iot-stack-for-java.html" TargetMode="External"/><Relationship Id="rId24" Type="http://schemas.openxmlformats.org/officeDocument/2006/relationships/hyperlink" Target="http://ieeexplore.ieee.org/xpl/RecentIssue.jsp?reload=true&amp;punumber=6488907" TargetMode="External"/><Relationship Id="rId5" Type="http://schemas.openxmlformats.org/officeDocument/2006/relationships/webSettings" Target="webSettings.xml"/><Relationship Id="rId15" Type="http://schemas.openxmlformats.org/officeDocument/2006/relationships/hyperlink" Target="https://nebrios.com/blog/software-list-iot-automationworkflow-rule-engines" TargetMode="External"/><Relationship Id="rId23" Type="http://schemas.openxmlformats.org/officeDocument/2006/relationships/hyperlink" Target="http://www.internet-of-things-research.eu/pdf/IERC_Cluster_Book_2014_Ch.3_SRIA_WEB.pdf" TargetMode="External"/><Relationship Id="rId10" Type="http://schemas.openxmlformats.org/officeDocument/2006/relationships/hyperlink" Target="https://iot.eclipse.org/java/open-iot-stack-for-java.html" TargetMode="External"/><Relationship Id="rId19" Type="http://schemas.openxmlformats.org/officeDocument/2006/relationships/hyperlink" Target="https://iot.eclipse.org/java/open-iot-stack-for-java.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slideshare.net/AmazonWebServices/mbl312-new-aws-iot-programming-a-physical-world-w-shadows-rules" TargetMode="External"/><Relationship Id="rId22" Type="http://schemas.openxmlformats.org/officeDocument/2006/relationships/hyperlink" Target="https://books.google.de/books?id=Rv8YCwAAQBAJ&amp;pg=PA242&amp;lpg=PA242&amp;dq=iot+rule+engine&amp;source=bl&amp;ots=eRUrdnQ_eo&amp;sig=-vtRhkr67GtbsgIgQCzNVsiJpug&amp;hl=de&amp;sa=X&amp;ved=0ahUKEwiGsM362uDMAhXE1hQKHYQhBTo4HhDoAQgbMA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3196-CCD7-42A7-A15C-16EA0259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1285</Words>
  <Characters>8098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Materna GmbH - Information &amp; Communications</Company>
  <LinksUpToDate>false</LinksUpToDate>
  <CharactersWithSpaces>9365</CharactersWithSpaces>
  <SharedDoc>false</SharedDoc>
  <HLinks>
    <vt:vector size="102" baseType="variant">
      <vt:variant>
        <vt:i4>3407908</vt:i4>
      </vt:variant>
      <vt:variant>
        <vt:i4>48</vt:i4>
      </vt:variant>
      <vt:variant>
        <vt:i4>0</vt:i4>
      </vt:variant>
      <vt:variant>
        <vt:i4>5</vt:i4>
      </vt:variant>
      <vt:variant>
        <vt:lpwstr>https://www.cs.virginia.edu/~stankovic/psfiles/IOT.pdf</vt:lpwstr>
      </vt:variant>
      <vt:variant>
        <vt:lpwstr/>
      </vt:variant>
      <vt:variant>
        <vt:i4>2818093</vt:i4>
      </vt:variant>
      <vt:variant>
        <vt:i4>45</vt:i4>
      </vt:variant>
      <vt:variant>
        <vt:i4>0</vt:i4>
      </vt:variant>
      <vt:variant>
        <vt:i4>5</vt:i4>
      </vt:variant>
      <vt:variant>
        <vt:lpwstr>http://ieeexplore.ieee.org/xpl/RecentIssue.jsp?reload=true&amp;punumber=6488907</vt:lpwstr>
      </vt:variant>
      <vt:variant>
        <vt:lpwstr/>
      </vt:variant>
      <vt:variant>
        <vt:i4>6553648</vt:i4>
      </vt:variant>
      <vt:variant>
        <vt:i4>42</vt:i4>
      </vt:variant>
      <vt:variant>
        <vt:i4>0</vt:i4>
      </vt:variant>
      <vt:variant>
        <vt:i4>5</vt:i4>
      </vt:variant>
      <vt:variant>
        <vt:lpwstr>http://www.internet-of-things-research.eu/pdf/IERC_Cluster_Book_2014_Ch.3_SRIA_WEB.pdf</vt:lpwstr>
      </vt:variant>
      <vt:variant>
        <vt:lpwstr/>
      </vt:variant>
      <vt:variant>
        <vt:i4>1703985</vt:i4>
      </vt:variant>
      <vt:variant>
        <vt:i4>39</vt:i4>
      </vt:variant>
      <vt:variant>
        <vt:i4>0</vt:i4>
      </vt:variant>
      <vt:variant>
        <vt:i4>5</vt:i4>
      </vt:variant>
      <vt:variant>
        <vt:lpwstr>https://books.google.de/books?id=Rv8YCwAAQBAJ&amp;pg=PA242&amp;lpg=PA242&amp;dq=iot+rule+engine&amp;source=bl&amp;ots=eRUrdnQ_eo&amp;sig=-vtRhkr67GtbsgIgQCzNVsiJpug&amp;hl=de&amp;sa=X&amp;ved=0ahUKEwiGsM362uDMAhXE1hQKHYQhBTo4HhDoAQgbMAA</vt:lpwstr>
      </vt:variant>
      <vt:variant>
        <vt:lpwstr>v=onepage&amp;q&amp;f=true</vt:lpwstr>
      </vt:variant>
      <vt:variant>
        <vt:i4>7143526</vt:i4>
      </vt:variant>
      <vt:variant>
        <vt:i4>36</vt:i4>
      </vt:variant>
      <vt:variant>
        <vt:i4>0</vt:i4>
      </vt:variant>
      <vt:variant>
        <vt:i4>5</vt:i4>
      </vt:variant>
      <vt:variant>
        <vt:lpwstr>https://console.ng.bluemix.net/catalog/services/iot-real-time-insights</vt:lpwstr>
      </vt:variant>
      <vt:variant>
        <vt:lpwstr/>
      </vt:variant>
      <vt:variant>
        <vt:i4>6029396</vt:i4>
      </vt:variant>
      <vt:variant>
        <vt:i4>33</vt:i4>
      </vt:variant>
      <vt:variant>
        <vt:i4>0</vt:i4>
      </vt:variant>
      <vt:variant>
        <vt:i4>5</vt:i4>
      </vt:variant>
      <vt:variant>
        <vt:lpwstr>http://xpertrule.com/</vt:lpwstr>
      </vt:variant>
      <vt:variant>
        <vt:lpwstr/>
      </vt:variant>
      <vt:variant>
        <vt:i4>4325458</vt:i4>
      </vt:variant>
      <vt:variant>
        <vt:i4>30</vt:i4>
      </vt:variant>
      <vt:variant>
        <vt:i4>0</vt:i4>
      </vt:variant>
      <vt:variant>
        <vt:i4>5</vt:i4>
      </vt:variant>
      <vt:variant>
        <vt:lpwstr>https://iot.eclipse.org/java/open-iot-stack-for-java.html</vt:lpwstr>
      </vt:variant>
      <vt:variant>
        <vt:lpwstr/>
      </vt:variant>
      <vt:variant>
        <vt:i4>6357116</vt:i4>
      </vt:variant>
      <vt:variant>
        <vt:i4>27</vt:i4>
      </vt:variant>
      <vt:variant>
        <vt:i4>0</vt:i4>
      </vt:variant>
      <vt:variant>
        <vt:i4>5</vt:i4>
      </vt:variant>
      <vt:variant>
        <vt:lpwstr>http://docs.aws.amazon.com/iot/latest/developerguide/iot-rules.html</vt:lpwstr>
      </vt:variant>
      <vt:variant>
        <vt:lpwstr/>
      </vt:variant>
      <vt:variant>
        <vt:i4>1441822</vt:i4>
      </vt:variant>
      <vt:variant>
        <vt:i4>24</vt:i4>
      </vt:variant>
      <vt:variant>
        <vt:i4>0</vt:i4>
      </vt:variant>
      <vt:variant>
        <vt:i4>5</vt:i4>
      </vt:variant>
      <vt:variant>
        <vt:lpwstr>http://www.waylay.io/blog-one-rules-engine-to-rule-them-all.html</vt:lpwstr>
      </vt:variant>
      <vt:variant>
        <vt:lpwstr/>
      </vt:variant>
      <vt:variant>
        <vt:i4>5439569</vt:i4>
      </vt:variant>
      <vt:variant>
        <vt:i4>21</vt:i4>
      </vt:variant>
      <vt:variant>
        <vt:i4>0</vt:i4>
      </vt:variant>
      <vt:variant>
        <vt:i4>5</vt:i4>
      </vt:variant>
      <vt:variant>
        <vt:lpwstr>http://postscapes.com/iot-rules-engine-stringify</vt:lpwstr>
      </vt:variant>
      <vt:variant>
        <vt:lpwstr/>
      </vt:variant>
      <vt:variant>
        <vt:i4>8126503</vt:i4>
      </vt:variant>
      <vt:variant>
        <vt:i4>18</vt:i4>
      </vt:variant>
      <vt:variant>
        <vt:i4>0</vt:i4>
      </vt:variant>
      <vt:variant>
        <vt:i4>5</vt:i4>
      </vt:variant>
      <vt:variant>
        <vt:lpwstr>https://nebrios.com/blog/software-list-iot-automationworkflow-rule-engines</vt:lpwstr>
      </vt:variant>
      <vt:variant>
        <vt:lpwstr/>
      </vt:variant>
      <vt:variant>
        <vt:i4>2490400</vt:i4>
      </vt:variant>
      <vt:variant>
        <vt:i4>15</vt:i4>
      </vt:variant>
      <vt:variant>
        <vt:i4>0</vt:i4>
      </vt:variant>
      <vt:variant>
        <vt:i4>5</vt:i4>
      </vt:variant>
      <vt:variant>
        <vt:lpwstr>http://de.slideshare.net/AmazonWebServices/mbl312-new-aws-iot-programming-a-physical-world-w-shadows-rules</vt:lpwstr>
      </vt:variant>
      <vt:variant>
        <vt:lpwstr/>
      </vt:variant>
      <vt:variant>
        <vt:i4>3407908</vt:i4>
      </vt:variant>
      <vt:variant>
        <vt:i4>12</vt:i4>
      </vt:variant>
      <vt:variant>
        <vt:i4>0</vt:i4>
      </vt:variant>
      <vt:variant>
        <vt:i4>5</vt:i4>
      </vt:variant>
      <vt:variant>
        <vt:lpwstr>https://www.cs.virginia.edu/~stankovic/psfiles/IOT.pdf</vt:lpwstr>
      </vt:variant>
      <vt:variant>
        <vt:lpwstr/>
      </vt:variant>
      <vt:variant>
        <vt:i4>5177385</vt:i4>
      </vt:variant>
      <vt:variant>
        <vt:i4>6</vt:i4>
      </vt:variant>
      <vt:variant>
        <vt:i4>0</vt:i4>
      </vt:variant>
      <vt:variant>
        <vt:i4>5</vt:i4>
      </vt:variant>
      <vt:variant>
        <vt:lpwstr>mailto:sven.seiler@materna.de</vt:lpwstr>
      </vt:variant>
      <vt:variant>
        <vt:lpwstr/>
      </vt:variant>
      <vt:variant>
        <vt:i4>7995470</vt:i4>
      </vt:variant>
      <vt:variant>
        <vt:i4>3</vt:i4>
      </vt:variant>
      <vt:variant>
        <vt:i4>0</vt:i4>
      </vt:variant>
      <vt:variant>
        <vt:i4>5</vt:i4>
      </vt:variant>
      <vt:variant>
        <vt:lpwstr>mailto:olaf.spinczyk@tu-dortmund.de</vt:lpwstr>
      </vt:variant>
      <vt:variant>
        <vt:lpwstr/>
      </vt:variant>
      <vt:variant>
        <vt:i4>2883596</vt:i4>
      </vt:variant>
      <vt:variant>
        <vt:i4>0</vt:i4>
      </vt:variant>
      <vt:variant>
        <vt:i4>0</vt:i4>
      </vt:variant>
      <vt:variant>
        <vt:i4>5</vt:i4>
      </vt:variant>
      <vt:variant>
        <vt:lpwstr>mailto:konstantin.tkachuk@tu-dortmund.de</vt:lpwstr>
      </vt:variant>
      <vt:variant>
        <vt:lpwstr/>
      </vt:variant>
      <vt:variant>
        <vt:i4>4325458</vt:i4>
      </vt:variant>
      <vt:variant>
        <vt:i4>3</vt:i4>
      </vt:variant>
      <vt:variant>
        <vt:i4>0</vt:i4>
      </vt:variant>
      <vt:variant>
        <vt:i4>5</vt:i4>
      </vt:variant>
      <vt:variant>
        <vt:lpwstr>https://iot.eclipse.org/java/open-iot-stack-for-java.html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Seiler, Sven</dc:creator>
  <cp:keywords/>
  <cp:lastModifiedBy>Tkachuk, Konstantin</cp:lastModifiedBy>
  <cp:revision>2</cp:revision>
  <cp:lastPrinted>2016-05-17T05:31:00Z</cp:lastPrinted>
  <dcterms:created xsi:type="dcterms:W3CDTF">2016-06-02T14:02:00Z</dcterms:created>
  <dcterms:modified xsi:type="dcterms:W3CDTF">2016-06-02T14:02:00Z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Materna GmbH - Information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